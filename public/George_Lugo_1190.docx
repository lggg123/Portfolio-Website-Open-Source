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18F16" w14:textId="77777777" w:rsidR="009C69E7" w:rsidRDefault="009C69E7" w:rsidP="009C69E7">
      <w:pPr>
        <w:pStyle w:val="Heading1"/>
      </w:pPr>
      <w:r>
        <w:t xml:space="preserve">George Lugo </w:t>
      </w:r>
    </w:p>
    <w:p w14:paraId="0C0D99DB" w14:textId="7F77C9ED" w:rsidR="009C69E7" w:rsidRDefault="009C69E7" w:rsidP="009C69E7"/>
    <w:p w14:paraId="649B7591" w14:textId="20CA24A1" w:rsidR="009C69E7" w:rsidRDefault="002A74D8" w:rsidP="009C69E7">
      <w:pPr>
        <w:pStyle w:val="Heading3"/>
      </w:pPr>
      <w:r>
        <w:t xml:space="preserve">relevant skills </w:t>
      </w:r>
      <w:r w:rsidR="009C69E7">
        <w:t>SUMMARY</w:t>
      </w:r>
    </w:p>
    <w:p w14:paraId="06ED672D" w14:textId="22D81791" w:rsidR="00AE2BC2" w:rsidRDefault="00AE2BC2" w:rsidP="009C69E7">
      <w:pPr>
        <w:pStyle w:val="Heading4"/>
      </w:pPr>
      <w:r>
        <w:t>Senior Software Engineer with</w:t>
      </w:r>
      <w:r w:rsidR="00080C4F">
        <w:t xml:space="preserve"> 5+ years of overall experience and</w:t>
      </w:r>
      <w:r>
        <w:t xml:space="preserve"> </w:t>
      </w:r>
      <w:r w:rsidR="00080C4F">
        <w:t>fluency</w:t>
      </w:r>
      <w:r>
        <w:t xml:space="preserve"> in PHP, Laravel, </w:t>
      </w:r>
      <w:r w:rsidR="00080C4F">
        <w:t xml:space="preserve">and JavaScript </w:t>
      </w:r>
    </w:p>
    <w:p w14:paraId="230FD3E0" w14:textId="632CDBE4" w:rsidR="00AB7B54" w:rsidRDefault="00FA1F30" w:rsidP="00AB7B54">
      <w:pPr>
        <w:pStyle w:val="Heading4"/>
      </w:pPr>
      <w:r>
        <w:t>2+ years of experience throughout 2018 - 2021 with PHP / Laravel up to latest version</w:t>
      </w:r>
      <w:r w:rsidR="004A779C">
        <w:t xml:space="preserve"> PHP</w:t>
      </w:r>
      <w:r>
        <w:t xml:space="preserve"> 8.1 and building backend database services</w:t>
      </w:r>
    </w:p>
    <w:p w14:paraId="4AFC9637" w14:textId="0309A0B3" w:rsidR="00AB7B54" w:rsidRPr="00AB7B54" w:rsidRDefault="00AB7B54" w:rsidP="00AB7B54">
      <w:pPr>
        <w:pStyle w:val="Heading4"/>
      </w:pPr>
      <w:r>
        <w:t>3+ years of experience throughout 2019 - 2022 with Ruby on Rails and React building Rest APIs and consuming them on the frontend using React Redux.</w:t>
      </w:r>
    </w:p>
    <w:p w14:paraId="3E4FEDB5" w14:textId="1742728A" w:rsidR="009C69E7" w:rsidRDefault="009C69E7" w:rsidP="009C69E7">
      <w:pPr>
        <w:pStyle w:val="Heading4"/>
      </w:pPr>
      <w:r>
        <w:t>Experience with database SQL development and excellent knowledge working with relational database systems such as MySQL, Oracle, NoSQL, PostgreSQL</w:t>
      </w:r>
    </w:p>
    <w:p w14:paraId="1B5F13F2" w14:textId="559FAB35" w:rsidR="009C69E7" w:rsidRDefault="00080C4F" w:rsidP="009C69E7">
      <w:pPr>
        <w:pStyle w:val="Heading4"/>
      </w:pPr>
      <w:r>
        <w:t>Experienced</w:t>
      </w:r>
      <w:r w:rsidR="009C69E7">
        <w:t xml:space="preserve"> with MVC frameworks and design pattern architecture</w:t>
      </w:r>
    </w:p>
    <w:p w14:paraId="1C8FD041" w14:textId="06E9DB1B" w:rsidR="009C69E7" w:rsidRDefault="009C69E7" w:rsidP="009C69E7">
      <w:pPr>
        <w:pStyle w:val="Heading4"/>
      </w:pPr>
      <w:r>
        <w:t>Working knowledge and experience with AWS, Kubernetes, and Docker</w:t>
      </w:r>
    </w:p>
    <w:p w14:paraId="54874E6F" w14:textId="5CA5861F" w:rsidR="00080C4F" w:rsidRPr="00080C4F" w:rsidRDefault="00080C4F" w:rsidP="00080C4F">
      <w:pPr>
        <w:pStyle w:val="Heading4"/>
      </w:pPr>
      <w:r>
        <w:t>Excellent knowledge of GraphQL</w:t>
      </w:r>
    </w:p>
    <w:p w14:paraId="71E5DE60" w14:textId="7912631C" w:rsidR="009C69E7" w:rsidRDefault="009C69E7" w:rsidP="009C69E7">
      <w:pPr>
        <w:pStyle w:val="Heading4"/>
      </w:pPr>
      <w:r>
        <w:t>Excellent experience developing responsive sites with HTML5 and CSS3</w:t>
      </w:r>
    </w:p>
    <w:p w14:paraId="79748E60" w14:textId="34692FF3" w:rsidR="009C69E7" w:rsidRDefault="009C69E7" w:rsidP="009C69E7">
      <w:pPr>
        <w:pStyle w:val="Heading4"/>
      </w:pPr>
      <w:r>
        <w:t xml:space="preserve">Working in the Agile/Scrum development environment with frequently changing requirements and actively participating in scrum meetings and reviews. </w:t>
      </w:r>
    </w:p>
    <w:p w14:paraId="2C61D8F8" w14:textId="77777777" w:rsidR="009C69E7" w:rsidRDefault="009C69E7" w:rsidP="009C69E7"/>
    <w:p w14:paraId="242CC79D" w14:textId="432BCCF4" w:rsidR="009C69E7" w:rsidRDefault="009C69E7" w:rsidP="009C69E7">
      <w:pPr>
        <w:pStyle w:val="Heading3"/>
      </w:pPr>
      <w:r>
        <w:t>TECHNICAL SKILLS</w:t>
      </w:r>
    </w:p>
    <w:p w14:paraId="62550B86" w14:textId="64EDB61D" w:rsidR="002A74D8" w:rsidRDefault="002A74D8" w:rsidP="009C69E7">
      <w:pPr>
        <w:pStyle w:val="Heading4"/>
      </w:pPr>
      <w:r>
        <w:t xml:space="preserve">Relevant: PHP, </w:t>
      </w:r>
      <w:proofErr w:type="spellStart"/>
      <w:r>
        <w:t>Laravel</w:t>
      </w:r>
      <w:proofErr w:type="spellEnd"/>
      <w:r>
        <w:t xml:space="preserve">, MySQL, GraphQL, </w:t>
      </w:r>
      <w:proofErr w:type="spellStart"/>
      <w:r>
        <w:t>Redis</w:t>
      </w:r>
      <w:proofErr w:type="spellEnd"/>
      <w:r>
        <w:t>, Docker</w:t>
      </w:r>
    </w:p>
    <w:p w14:paraId="24E3C9B9" w14:textId="72B3446D" w:rsidR="009C69E7" w:rsidRDefault="00080C4F" w:rsidP="009C69E7">
      <w:pPr>
        <w:pStyle w:val="Heading4"/>
      </w:pPr>
      <w:r>
        <w:t xml:space="preserve">Technology: </w:t>
      </w:r>
      <w:r w:rsidR="00FB3D65">
        <w:t xml:space="preserve">PHP, </w:t>
      </w:r>
      <w:r>
        <w:t>Laravel,</w:t>
      </w:r>
      <w:r w:rsidR="009C69E7">
        <w:t xml:space="preserve"> Ruby on Rails, Zend, </w:t>
      </w:r>
      <w:proofErr w:type="spellStart"/>
      <w:r w:rsidR="009C69E7">
        <w:t>Symfony</w:t>
      </w:r>
      <w:proofErr w:type="spellEnd"/>
      <w:r w:rsidR="009C69E7">
        <w:t xml:space="preserve">, ASP.NET, jQuery, </w:t>
      </w:r>
      <w:proofErr w:type="spellStart"/>
      <w:r w:rsidR="009C69E7">
        <w:t>Vuejs</w:t>
      </w:r>
      <w:proofErr w:type="spellEnd"/>
      <w:r w:rsidR="009C69E7">
        <w:t xml:space="preserve">, </w:t>
      </w:r>
      <w:proofErr w:type="spellStart"/>
      <w:r w:rsidR="009C69E7">
        <w:t>Reactjs</w:t>
      </w:r>
      <w:proofErr w:type="spellEnd"/>
    </w:p>
    <w:p w14:paraId="14E4F82D" w14:textId="6D2BBFF0" w:rsidR="009C69E7" w:rsidRDefault="009C69E7" w:rsidP="009C69E7">
      <w:pPr>
        <w:pStyle w:val="Heading4"/>
      </w:pPr>
      <w:r>
        <w:t xml:space="preserve">Databases: MySQL4/5[PHPMYADMIN], MS Access, Oracle, PostgreSQL, SQLite, MariaDB, MongoDB </w:t>
      </w:r>
    </w:p>
    <w:p w14:paraId="695406B0" w14:textId="29D1F3BC" w:rsidR="009C69E7" w:rsidRDefault="009C69E7" w:rsidP="00080C4F">
      <w:pPr>
        <w:pStyle w:val="Heading4"/>
      </w:pPr>
      <w:r>
        <w:t>Web Services: REST API, GraphQL,</w:t>
      </w:r>
      <w:r w:rsidR="00080C4F">
        <w:t xml:space="preserve"> </w:t>
      </w:r>
      <w:r>
        <w:t>WSDL, XML, SOAP, UDDI, API, BPM</w:t>
      </w:r>
    </w:p>
    <w:p w14:paraId="76803947" w14:textId="30224BA9" w:rsidR="002A74D8" w:rsidRDefault="002A74D8" w:rsidP="002A74D8"/>
    <w:p w14:paraId="30CEEF6C" w14:textId="77777777" w:rsidR="002A74D8" w:rsidRDefault="002A74D8" w:rsidP="002A74D8">
      <w:pPr>
        <w:pStyle w:val="Heading3"/>
      </w:pPr>
      <w:r>
        <w:t>Education</w:t>
      </w:r>
    </w:p>
    <w:p w14:paraId="0DC3D662" w14:textId="77777777" w:rsidR="002A74D8" w:rsidRDefault="002A74D8" w:rsidP="002A74D8">
      <w:pPr>
        <w:pStyle w:val="Heading5"/>
      </w:pPr>
      <w:r>
        <w:t xml:space="preserve">Pennsylvania State University (2015) </w:t>
      </w:r>
    </w:p>
    <w:p w14:paraId="2D042068" w14:textId="77777777" w:rsidR="002A74D8" w:rsidRDefault="002A74D8" w:rsidP="002A74D8">
      <w:pPr>
        <w:pStyle w:val="PositionTitle"/>
      </w:pPr>
      <w:r>
        <w:t>General Science (Neuroscience)/ Economics</w:t>
      </w:r>
    </w:p>
    <w:p w14:paraId="2EBD5768" w14:textId="0C1C8520" w:rsidR="002A74D8" w:rsidRPr="002A74D8" w:rsidRDefault="002A74D8" w:rsidP="002A74D8">
      <w:pPr>
        <w:pStyle w:val="Heading4"/>
      </w:pPr>
      <w:r>
        <w:t>Worked on professional PHP projects in college and built prototype applications</w:t>
      </w:r>
    </w:p>
    <w:p w14:paraId="57918958" w14:textId="77777777" w:rsidR="009C69E7" w:rsidRDefault="009C69E7" w:rsidP="009C69E7"/>
    <w:p w14:paraId="054ED508" w14:textId="007F42B6" w:rsidR="009C69E7" w:rsidRDefault="2956C51E" w:rsidP="009C69E7">
      <w:pPr>
        <w:pStyle w:val="Heading3"/>
      </w:pPr>
      <w:r>
        <w:t>Professional experience</w:t>
      </w:r>
    </w:p>
    <w:p w14:paraId="3F63F582" w14:textId="1C426CFD" w:rsidR="00450935" w:rsidRDefault="005B2F78" w:rsidP="00783EC1">
      <w:pPr>
        <w:pStyle w:val="Heading5"/>
      </w:pPr>
      <w:r>
        <w:t>SELF EMPLOYED</w:t>
      </w:r>
      <w:r w:rsidR="00450935">
        <w:t xml:space="preserve"> - LOS ANGELES, CA </w:t>
      </w:r>
      <w:r w:rsidR="00450935">
        <w:tab/>
        <w:t>02/2023 – 5/09/2023</w:t>
      </w:r>
    </w:p>
    <w:p w14:paraId="78CE42A8" w14:textId="1E0C860B" w:rsidR="00450935" w:rsidRDefault="00450935" w:rsidP="00783EC1">
      <w:pPr>
        <w:pStyle w:val="PositionTitle"/>
      </w:pPr>
      <w:r>
        <w:t>Software Engineer</w:t>
      </w:r>
      <w:r w:rsidR="005B2F78">
        <w:t xml:space="preserve">/ CEO Shopify Development </w:t>
      </w:r>
    </w:p>
    <w:p w14:paraId="61355336" w14:textId="741B3EDE" w:rsidR="00385F9F" w:rsidRDefault="00A369BE" w:rsidP="00385F9F">
      <w:pPr>
        <w:pStyle w:val="Heading4"/>
      </w:pPr>
      <w:r>
        <w:t xml:space="preserve">Working on scaling </w:t>
      </w:r>
      <w:proofErr w:type="spellStart"/>
      <w:r>
        <w:t>zybershop.de</w:t>
      </w:r>
      <w:proofErr w:type="spellEnd"/>
      <w:r>
        <w:t xml:space="preserve"> using Shopify 3.0 creating a theme using </w:t>
      </w:r>
      <w:proofErr w:type="spellStart"/>
      <w:r>
        <w:t>debutify</w:t>
      </w:r>
      <w:proofErr w:type="spellEnd"/>
      <w:r>
        <w:t xml:space="preserve"> and am working on a redesign in React Typescript</w:t>
      </w:r>
      <w:r w:rsidR="00385F9F">
        <w:t xml:space="preserve"> using graphQL.</w:t>
      </w:r>
    </w:p>
    <w:p w14:paraId="5A0357CD" w14:textId="6B8118D5" w:rsidR="00385F9F" w:rsidRPr="00385F9F" w:rsidRDefault="00A00068" w:rsidP="00783EC1">
      <w:pPr>
        <w:pStyle w:val="Heading4"/>
      </w:pPr>
      <w:r>
        <w:t>Created ad campaigns using Pinterest.</w:t>
      </w:r>
    </w:p>
    <w:p w14:paraId="7CFD2BDA" w14:textId="716464E6" w:rsidR="00385F9F" w:rsidRPr="00385F9F" w:rsidRDefault="00961004" w:rsidP="00783EC1">
      <w:pPr>
        <w:pStyle w:val="Heading4"/>
      </w:pPr>
      <w:r>
        <w:t>Using product research methodology to properly locate winning products to scale at mass.</w:t>
      </w:r>
    </w:p>
    <w:p w14:paraId="713A05F4" w14:textId="02111613" w:rsidR="00385F9F" w:rsidRPr="00385F9F" w:rsidRDefault="00067F5C" w:rsidP="00385F9F">
      <w:pPr>
        <w:pStyle w:val="Heading4"/>
      </w:pPr>
      <w:r>
        <w:t>Creating product descriptions to properly use the proper pitch points and proper marketing angles.</w:t>
      </w:r>
    </w:p>
    <w:p w14:paraId="21F7EDA1" w14:textId="77777777" w:rsidR="00450935" w:rsidRPr="00450935" w:rsidRDefault="00450935" w:rsidP="00450935"/>
    <w:p w14:paraId="76F2203A" w14:textId="54D72DBB" w:rsidR="2956C51E" w:rsidRDefault="2956C51E" w:rsidP="2956C51E">
      <w:pPr>
        <w:pStyle w:val="Heading5"/>
      </w:pPr>
      <w:r>
        <w:t xml:space="preserve">GUILD MORTGAGE - LOS ANGELES, CA </w:t>
      </w:r>
      <w:r>
        <w:tab/>
        <w:t>02/2023 – 5/09/2023</w:t>
      </w:r>
    </w:p>
    <w:p w14:paraId="229484E3" w14:textId="5787EA46" w:rsidR="2956C51E" w:rsidRDefault="2956C51E" w:rsidP="2956C51E">
      <w:pPr>
        <w:pStyle w:val="PositionTitle"/>
      </w:pPr>
      <w:r>
        <w:t>Software Engineer Contract</w:t>
      </w:r>
    </w:p>
    <w:p w14:paraId="7C9A594C" w14:textId="1C245781" w:rsidR="2956C51E" w:rsidRDefault="2956C51E" w:rsidP="2956C51E">
      <w:pPr>
        <w:pStyle w:val="Heading4"/>
      </w:pPr>
      <w:r>
        <w:t xml:space="preserve">Worked on getting the old monolith in PHP into a PHP Laravel Framework building custom models and controllers where I would interact with multiple databases to retrieve and model the data properly which contained all the loan information and information on the loan officers involved in the mortgage application process. Created multiple PHP factories, customized the Escrow Analysis module, added proper tests using </w:t>
      </w:r>
      <w:proofErr w:type="spellStart"/>
      <w:r>
        <w:t>Phpunit</w:t>
      </w:r>
      <w:proofErr w:type="spellEnd"/>
      <w:r>
        <w:t xml:space="preserve"> for proper testing. Created a loan number formatter to properly format the loan numbers that were being retrieved in the database by removing the hyphens and reading the loan numbers that had hyphens as well.</w:t>
      </w:r>
    </w:p>
    <w:p w14:paraId="520F99EF" w14:textId="3E6920D1" w:rsidR="2956C51E" w:rsidRDefault="2956C51E" w:rsidP="2956C51E">
      <w:pPr>
        <w:pStyle w:val="Heading5"/>
      </w:pPr>
    </w:p>
    <w:p w14:paraId="3C4F4223" w14:textId="4F91D19B" w:rsidR="009C69E7" w:rsidRDefault="2956C51E" w:rsidP="009C69E7">
      <w:pPr>
        <w:pStyle w:val="Heading5"/>
      </w:pPr>
      <w:r>
        <w:t xml:space="preserve">mj group - Los Angeles, CA </w:t>
      </w:r>
      <w:r w:rsidR="00080C4F">
        <w:tab/>
      </w:r>
      <w:r>
        <w:t>09/2022 – 11/09/2022</w:t>
      </w:r>
    </w:p>
    <w:p w14:paraId="7A664251" w14:textId="5787EA46" w:rsidR="009C69E7" w:rsidRDefault="009C69E7" w:rsidP="009C69E7">
      <w:pPr>
        <w:pStyle w:val="PositionTitle"/>
      </w:pPr>
      <w:r>
        <w:t>Software Engineer Contract</w:t>
      </w:r>
    </w:p>
    <w:p w14:paraId="400B1FE0" w14:textId="74E589EB" w:rsidR="009C69E7" w:rsidRDefault="2956C51E" w:rsidP="009C69E7">
      <w:pPr>
        <w:pStyle w:val="Heading4"/>
      </w:pPr>
      <w:r>
        <w:lastRenderedPageBreak/>
        <w:t>Helped build front end MVP in ReactJS with GraphQL Apollo and created tests in React to do TDD . Updates to backend are hosted and managed by docker, which I administrated as well.</w:t>
      </w:r>
    </w:p>
    <w:p w14:paraId="7FD0F5DF" w14:textId="143371A0" w:rsidR="009C69E7" w:rsidRDefault="009C69E7" w:rsidP="009C69E7"/>
    <w:p w14:paraId="0E7567B9" w14:textId="0F24EB76" w:rsidR="009C69E7" w:rsidRDefault="2956C51E" w:rsidP="009C69E7">
      <w:pPr>
        <w:pStyle w:val="Heading5"/>
      </w:pPr>
      <w:r>
        <w:t xml:space="preserve">stacklr - Los Angeles, CA </w:t>
      </w:r>
      <w:r w:rsidR="00080C4F">
        <w:tab/>
      </w:r>
      <w:r>
        <w:t xml:space="preserve"> 06/2022 - 11/20/2022</w:t>
      </w:r>
    </w:p>
    <w:p w14:paraId="48BBEE66" w14:textId="4B4C8F69" w:rsidR="009C69E7" w:rsidRDefault="009C69E7" w:rsidP="006134A2">
      <w:pPr>
        <w:pStyle w:val="PositionTitle"/>
      </w:pPr>
      <w:r>
        <w:t>Software Engineer Contract</w:t>
      </w:r>
    </w:p>
    <w:p w14:paraId="0E94B0E9" w14:textId="00EE903F" w:rsidR="009C69E7" w:rsidRDefault="2956C51E" w:rsidP="009C69E7">
      <w:pPr>
        <w:pStyle w:val="Heading4"/>
      </w:pPr>
      <w:r>
        <w:t xml:space="preserve">Building out new features on the backend and fixing database changes and updates. Integrated </w:t>
      </w:r>
      <w:proofErr w:type="spellStart"/>
      <w:r>
        <w:t>Redis</w:t>
      </w:r>
      <w:proofErr w:type="spellEnd"/>
      <w:r>
        <w:t xml:space="preserve"> and </w:t>
      </w:r>
      <w:proofErr w:type="spellStart"/>
      <w:r>
        <w:t>sidekiq</w:t>
      </w:r>
      <w:proofErr w:type="spellEnd"/>
      <w:r>
        <w:t xml:space="preserve"> to produce a background job to update an entry based on creation of another table. Working with Ruby on Rails 6.0 and Ruby 2.6.3. </w:t>
      </w:r>
    </w:p>
    <w:p w14:paraId="13E21F8F" w14:textId="190EC680" w:rsidR="009C69E7" w:rsidRDefault="2956C51E" w:rsidP="009C69E7">
      <w:pPr>
        <w:pStyle w:val="Heading4"/>
      </w:pPr>
      <w:r>
        <w:t xml:space="preserve">On the frontend built out new functionalities to update data and to make an http request. React 18 is being used as the front end framework. Created new components and API calls to provide new data to the front end. Updates to backend are hosted and managed by </w:t>
      </w:r>
      <w:proofErr w:type="spellStart"/>
      <w:r>
        <w:t>heroku</w:t>
      </w:r>
      <w:proofErr w:type="spellEnd"/>
      <w:r>
        <w:t>, which I administrate.</w:t>
      </w:r>
    </w:p>
    <w:p w14:paraId="64E1761B" w14:textId="77777777" w:rsidR="009C69E7" w:rsidRDefault="009C69E7" w:rsidP="009C69E7"/>
    <w:p w14:paraId="387CDCC0" w14:textId="0DB1650B" w:rsidR="009C69E7" w:rsidRDefault="00FB3D65" w:rsidP="009C69E7">
      <w:pPr>
        <w:pStyle w:val="Heading5"/>
      </w:pPr>
      <w:r>
        <w:t>VONAGE –</w:t>
      </w:r>
      <w:r w:rsidR="009C69E7">
        <w:t xml:space="preserve"> Los Angeles, CA </w:t>
      </w:r>
      <w:r w:rsidR="009C69E7">
        <w:tab/>
        <w:t xml:space="preserve"> 06/2022 – 10/2022</w:t>
      </w:r>
    </w:p>
    <w:p w14:paraId="4425B1C5" w14:textId="70007A72" w:rsidR="009C69E7" w:rsidRDefault="009C69E7" w:rsidP="009C69E7">
      <w:pPr>
        <w:pStyle w:val="PositionTitle"/>
      </w:pPr>
      <w:r>
        <w:t>Full Stack Developer Contract</w:t>
      </w:r>
    </w:p>
    <w:p w14:paraId="27308B58" w14:textId="4DC27252" w:rsidR="009C69E7" w:rsidRDefault="2956C51E" w:rsidP="009C69E7">
      <w:pPr>
        <w:pStyle w:val="Heading4"/>
      </w:pPr>
      <w:r>
        <w:t xml:space="preserve">Refactoring and adding new features on a Ruby on Rails application with markdown renderers and yaml file parsers to use instead of </w:t>
      </w:r>
      <w:proofErr w:type="spellStart"/>
      <w:r>
        <w:t>html.erb</w:t>
      </w:r>
      <w:proofErr w:type="spellEnd"/>
      <w:r>
        <w:t xml:space="preserve"> files to give technical writers and easy template to build new features. I primarily work on the development side of things in regards to fixing bugs and adding new features to the frontend and backend. </w:t>
      </w:r>
    </w:p>
    <w:p w14:paraId="0C5E7747" w14:textId="77777777" w:rsidR="009C69E7" w:rsidRDefault="2956C51E" w:rsidP="009C69E7">
      <w:pPr>
        <w:pStyle w:val="Heading4"/>
      </w:pPr>
      <w:r>
        <w:t xml:space="preserve">The project assigned to me is Station which is a Ruby app within a Ruby gem that is hosted on Heroku. I also worked with </w:t>
      </w:r>
      <w:proofErr w:type="spellStart"/>
      <w:r>
        <w:t>VueJS</w:t>
      </w:r>
      <w:proofErr w:type="spellEnd"/>
      <w:r>
        <w:t xml:space="preserve"> and refactored and fixed bugs within the Vue apps created as every Vue app represented a Vue component since we had all the markdown and yaml parsers. Made sure styling was proper and new components were being created depending on the ticket assigned in Agile Scrum Framework with weekly standups.</w:t>
      </w:r>
    </w:p>
    <w:p w14:paraId="2822FFFD" w14:textId="77777777" w:rsidR="009C69E7" w:rsidRDefault="009C69E7" w:rsidP="009C69E7"/>
    <w:p w14:paraId="61C35032" w14:textId="7816F48A" w:rsidR="009C69E7" w:rsidRDefault="00080C4F" w:rsidP="009C69E7">
      <w:pPr>
        <w:pStyle w:val="Heading5"/>
      </w:pPr>
      <w:r>
        <w:t>apple -</w:t>
      </w:r>
      <w:r w:rsidR="009C69E7">
        <w:t xml:space="preserve"> Los Angeles, CA </w:t>
      </w:r>
      <w:r w:rsidR="009C69E7">
        <w:tab/>
        <w:t>07/2022 – 08/2022</w:t>
      </w:r>
    </w:p>
    <w:p w14:paraId="36C9F051" w14:textId="33B614A6" w:rsidR="009C69E7" w:rsidRDefault="009C69E7" w:rsidP="009C69E7">
      <w:pPr>
        <w:pStyle w:val="PositionTitle"/>
      </w:pPr>
      <w:r>
        <w:t>Data Scientist</w:t>
      </w:r>
    </w:p>
    <w:p w14:paraId="54FA69EA" w14:textId="354CD0F1" w:rsidR="009C69E7" w:rsidRDefault="2956C51E" w:rsidP="009C69E7">
      <w:pPr>
        <w:pStyle w:val="Heading4"/>
      </w:pPr>
      <w:r>
        <w:t xml:space="preserve">Built an internal optimization Ruby gem for the internal team at Apple. Ruby 2.7.4 and used PyCall, JSON, and </w:t>
      </w:r>
      <w:proofErr w:type="spellStart"/>
      <w:r>
        <w:t>RSpec</w:t>
      </w:r>
      <w:proofErr w:type="spellEnd"/>
      <w:r>
        <w:t xml:space="preserve"> gems to build the foundation for the gem. Analyzed a Python app as reference and used the linear sum assignment solver to perform the optimization for the internal data processed. Created a cost matrix to be able to solve the data properly without issues as well.</w:t>
      </w:r>
    </w:p>
    <w:p w14:paraId="40D20992" w14:textId="77777777" w:rsidR="002B731B" w:rsidRDefault="002B731B" w:rsidP="009C69E7">
      <w:pPr>
        <w:pStyle w:val="Heading5"/>
      </w:pPr>
    </w:p>
    <w:p w14:paraId="0A41692D" w14:textId="6E7CB253" w:rsidR="009C69E7" w:rsidRDefault="009C69E7" w:rsidP="009C69E7">
      <w:pPr>
        <w:pStyle w:val="Heading5"/>
      </w:pPr>
      <w:r>
        <w:t xml:space="preserve">AJLA </w:t>
      </w:r>
      <w:r w:rsidR="006134A2">
        <w:t xml:space="preserve">- </w:t>
      </w:r>
      <w:r>
        <w:t xml:space="preserve">Solvang, CA </w:t>
      </w:r>
      <w:r>
        <w:tab/>
        <w:t xml:space="preserve"> 10/2021 - 01/2022</w:t>
      </w:r>
    </w:p>
    <w:p w14:paraId="2434C6CF" w14:textId="63D94FD2" w:rsidR="009C69E7" w:rsidRPr="009C69E7" w:rsidRDefault="00080C4F" w:rsidP="009C69E7">
      <w:pPr>
        <w:pStyle w:val="PositionTitle"/>
      </w:pPr>
      <w:r>
        <w:t>Software</w:t>
      </w:r>
      <w:r w:rsidR="009C69E7">
        <w:t xml:space="preserve"> Engineer</w:t>
      </w:r>
    </w:p>
    <w:p w14:paraId="2191E01C" w14:textId="70F8272F" w:rsidR="009C69E7" w:rsidRDefault="2956C51E" w:rsidP="009C69E7">
      <w:pPr>
        <w:pStyle w:val="Heading4"/>
      </w:pPr>
      <w:r>
        <w:t xml:space="preserve">Worked on the FEDES app which was an IT app built in Ruby on Rails and React using two Ruby on Rails apps for web architecture and having one app solely a React app. </w:t>
      </w:r>
    </w:p>
    <w:p w14:paraId="744F5382" w14:textId="144E605B" w:rsidR="009C69E7" w:rsidRDefault="2956C51E" w:rsidP="009C69E7">
      <w:pPr>
        <w:pStyle w:val="Heading4"/>
      </w:pPr>
      <w:r>
        <w:t>Design and concept development of an overall app using Figma and hand drawn sketches.</w:t>
      </w:r>
    </w:p>
    <w:p w14:paraId="22438B0E" w14:textId="72701388" w:rsidR="009C69E7" w:rsidRDefault="2956C51E" w:rsidP="009C69E7">
      <w:pPr>
        <w:pStyle w:val="Heading4"/>
      </w:pPr>
      <w:r>
        <w:t xml:space="preserve">Build custom components using React and React USWDS library. Along with React select and integrating custom logic to provide an overall functional app. </w:t>
      </w:r>
    </w:p>
    <w:p w14:paraId="143A500F" w14:textId="0058441E" w:rsidR="009C69E7" w:rsidRDefault="2956C51E" w:rsidP="009C69E7">
      <w:pPr>
        <w:pStyle w:val="Heading4"/>
      </w:pPr>
      <w:r>
        <w:t xml:space="preserve">Used React Redux to provide state management and implemented authentication and authorization on the front-end. </w:t>
      </w:r>
    </w:p>
    <w:p w14:paraId="1C1E1D3A" w14:textId="47852819" w:rsidR="009C69E7" w:rsidRDefault="2956C51E" w:rsidP="009C69E7">
      <w:pPr>
        <w:pStyle w:val="Heading4"/>
      </w:pPr>
      <w:r>
        <w:t xml:space="preserve">Used Rest API queries generated by the ruby on rails only application to render custom data and logic onto the front-end. </w:t>
      </w:r>
    </w:p>
    <w:p w14:paraId="6FB6579A" w14:textId="10EA56B1" w:rsidR="009C69E7" w:rsidRDefault="2956C51E" w:rsidP="009C69E7">
      <w:pPr>
        <w:pStyle w:val="Heading4"/>
      </w:pPr>
      <w:r>
        <w:t xml:space="preserve">Built a Rest API for the backend of the application built in Ruby on Rails. </w:t>
      </w:r>
    </w:p>
    <w:p w14:paraId="414BA5DB" w14:textId="2E21C21C" w:rsidR="009C69E7" w:rsidRDefault="2956C51E" w:rsidP="009C69E7">
      <w:pPr>
        <w:pStyle w:val="Heading4"/>
      </w:pPr>
      <w:r>
        <w:t xml:space="preserve">Used Github and </w:t>
      </w:r>
      <w:proofErr w:type="spellStart"/>
      <w:r>
        <w:t>Jira</w:t>
      </w:r>
      <w:proofErr w:type="spellEnd"/>
      <w:r>
        <w:t xml:space="preserve"> for workflow and followed an Agile Scrum framework to generate and finish software on time. </w:t>
      </w:r>
    </w:p>
    <w:p w14:paraId="0E26A697" w14:textId="1D080077" w:rsidR="009C69E7" w:rsidRDefault="2956C51E" w:rsidP="009C69E7">
      <w:pPr>
        <w:pStyle w:val="Heading4"/>
      </w:pPr>
      <w:r>
        <w:t xml:space="preserve">Implemented CI/CD practices using Jenkins for deployment and staging. </w:t>
      </w:r>
    </w:p>
    <w:p w14:paraId="5706A2B5" w14:textId="349CCC8D" w:rsidR="00FB3D65" w:rsidRDefault="00FB3D65" w:rsidP="00FB3D65"/>
    <w:p w14:paraId="45BB057F" w14:textId="0DF081EB" w:rsidR="00FB3D65" w:rsidRDefault="00FB3D65" w:rsidP="00FB3D65">
      <w:pPr>
        <w:pStyle w:val="Heading5"/>
      </w:pPr>
      <w:r>
        <w:t>Excursionpreneur - Los Angeles, CA                                                                      07/2019 – 04/17/21</w:t>
      </w:r>
      <w:r>
        <w:tab/>
      </w:r>
    </w:p>
    <w:p w14:paraId="32CEAA96" w14:textId="77777777" w:rsidR="00FB3D65" w:rsidRDefault="00FB3D65" w:rsidP="00FB3D65">
      <w:pPr>
        <w:pStyle w:val="PositionTitle"/>
      </w:pPr>
      <w:r>
        <w:t>Software Engineer (Laravel Developer)</w:t>
      </w:r>
    </w:p>
    <w:p w14:paraId="3D7300FA" w14:textId="34FCAACE" w:rsidR="00FB3D65" w:rsidRDefault="2956C51E" w:rsidP="00FB3D65">
      <w:pPr>
        <w:pStyle w:val="Heading4"/>
      </w:pPr>
      <w:r>
        <w:t>Built a Laravel PHP (PHP 8.1) patient intake form for both patients and physicians. This was done making a complete database from scratch. The database held addresses, patient information, heath information, encrypted passwords and numbers using prepared statements. Two profiles were made so you either could be a patient filling out the form or a physician.</w:t>
      </w:r>
    </w:p>
    <w:p w14:paraId="7FF95168" w14:textId="77777777" w:rsidR="00FB3D65" w:rsidRDefault="2956C51E" w:rsidP="00FB3D65">
      <w:pPr>
        <w:pStyle w:val="Heading4"/>
      </w:pPr>
      <w:r>
        <w:lastRenderedPageBreak/>
        <w:t>Uploaded an AWS S3 instance to host the project</w:t>
      </w:r>
    </w:p>
    <w:p w14:paraId="1AB4F3C7" w14:textId="77777777" w:rsidR="00FB3D65" w:rsidRDefault="2956C51E" w:rsidP="00FB3D65">
      <w:pPr>
        <w:pStyle w:val="Heading4"/>
      </w:pPr>
      <w:r>
        <w:t>Used Amazon RDS to upload the database on the AWS cloud server</w:t>
      </w:r>
    </w:p>
    <w:p w14:paraId="2AF8C979" w14:textId="77777777" w:rsidR="00FB3D65" w:rsidRDefault="2956C51E" w:rsidP="00FB3D65">
      <w:pPr>
        <w:pStyle w:val="Heading4"/>
      </w:pPr>
      <w:r>
        <w:t>Enabled AWS services for HIPAA products and uploaded the website on a EC2 instance</w:t>
      </w:r>
    </w:p>
    <w:p w14:paraId="7E600C0B" w14:textId="1E9E75D8" w:rsidR="00FB3D65" w:rsidRPr="00FB3D65" w:rsidRDefault="2956C51E" w:rsidP="00FB3D65">
      <w:pPr>
        <w:pStyle w:val="Heading4"/>
      </w:pPr>
      <w:r>
        <w:t xml:space="preserve">Built a complete Kubernetes cluster for rapid deployment and </w:t>
      </w:r>
      <w:proofErr w:type="spellStart"/>
      <w:r>
        <w:t>dockerizing</w:t>
      </w:r>
      <w:proofErr w:type="spellEnd"/>
      <w:r>
        <w:t xml:space="preserve"> the monolith</w:t>
      </w:r>
    </w:p>
    <w:p w14:paraId="371EE817" w14:textId="62C379D0" w:rsidR="009C69E7" w:rsidRDefault="009C69E7" w:rsidP="009C69E7"/>
    <w:p w14:paraId="27C37AC7" w14:textId="704D173A" w:rsidR="009C69E7" w:rsidRDefault="009C69E7" w:rsidP="009C69E7">
      <w:pPr>
        <w:pStyle w:val="Heading5"/>
      </w:pPr>
      <w:r>
        <w:t>Equitysmith - Santa Barbara, CA</w:t>
      </w:r>
      <w:r>
        <w:tab/>
        <w:t xml:space="preserve">  08/2021 - 11/2021</w:t>
      </w:r>
    </w:p>
    <w:p w14:paraId="37BA953F" w14:textId="283D4BF8" w:rsidR="009C69E7" w:rsidRDefault="00FA1F30" w:rsidP="009C69E7">
      <w:pPr>
        <w:pStyle w:val="PositionTitle"/>
      </w:pPr>
      <w:r>
        <w:t xml:space="preserve">Software </w:t>
      </w:r>
      <w:r w:rsidR="00FB3D65">
        <w:t>Engineer</w:t>
      </w:r>
    </w:p>
    <w:p w14:paraId="5D5330AF" w14:textId="050EDD21" w:rsidR="009C69E7" w:rsidRDefault="2956C51E" w:rsidP="009C69E7">
      <w:pPr>
        <w:pStyle w:val="Heading4"/>
      </w:pPr>
      <w:r>
        <w:t xml:space="preserve">Began this project as a Wordpress Developer fixing up a theme using </w:t>
      </w:r>
      <w:proofErr w:type="spellStart"/>
      <w:r>
        <w:t>Elementor</w:t>
      </w:r>
      <w:proofErr w:type="spellEnd"/>
      <w:r>
        <w:t xml:space="preserve"> Pro as a page builder. Structuring the analysis of the project and as the client wanted to make sure scaling app was easy and affluent I decided to restructure and redesign the site using the MERN stack instead. </w:t>
      </w:r>
    </w:p>
    <w:p w14:paraId="4690A34A" w14:textId="430A81A8" w:rsidR="009C69E7" w:rsidRDefault="2956C51E" w:rsidP="009C69E7">
      <w:pPr>
        <w:pStyle w:val="Heading4"/>
      </w:pPr>
      <w:r>
        <w:t xml:space="preserve">Design and concept development of an overall app using Sketch and hand drawn sketches. </w:t>
      </w:r>
    </w:p>
    <w:p w14:paraId="35D5386F" w14:textId="283A1BF3" w:rsidR="009C69E7" w:rsidRDefault="2956C51E" w:rsidP="009C69E7">
      <w:pPr>
        <w:pStyle w:val="Heading4"/>
      </w:pPr>
      <w:r>
        <w:t>The overall layout of an app uses several development and design fundamentals.</w:t>
      </w:r>
    </w:p>
    <w:p w14:paraId="4FE2B90A" w14:textId="278CD800" w:rsidR="009C69E7" w:rsidRDefault="2956C51E" w:rsidP="009C69E7">
      <w:pPr>
        <w:pStyle w:val="Heading4"/>
      </w:pPr>
      <w:r>
        <w:t>Researching plugins and new development techniques on Github and Google.</w:t>
      </w:r>
    </w:p>
    <w:p w14:paraId="47E18FBF" w14:textId="0082B4C5" w:rsidR="009C69E7" w:rsidRDefault="2956C51E" w:rsidP="009C69E7">
      <w:pPr>
        <w:pStyle w:val="Heading4"/>
      </w:pPr>
      <w:r>
        <w:t>Strategy and plan to provide the proper structure for the app.</w:t>
      </w:r>
    </w:p>
    <w:p w14:paraId="3354676E" w14:textId="64818515" w:rsidR="009C69E7" w:rsidRDefault="2956C51E" w:rsidP="009C69E7">
      <w:pPr>
        <w:pStyle w:val="Heading4"/>
      </w:pPr>
      <w:r>
        <w:t>Front-end fixup to allow website to have proper showcasing abilities and debugging front end HTML and CSS.</w:t>
      </w:r>
    </w:p>
    <w:p w14:paraId="4810C705" w14:textId="12AE6D71" w:rsidR="009C69E7" w:rsidRDefault="2956C51E" w:rsidP="009C69E7">
      <w:pPr>
        <w:pStyle w:val="Heading4"/>
      </w:pPr>
      <w:r>
        <w:t xml:space="preserve">Complete build from the ground up using React, JSX, and CSS to provide a robust front-end that can be protected from cross-browser security attacks. </w:t>
      </w:r>
    </w:p>
    <w:p w14:paraId="46AFDF69" w14:textId="05EBCE46" w:rsidR="009C69E7" w:rsidRDefault="2956C51E" w:rsidP="009C69E7">
      <w:pPr>
        <w:pStyle w:val="Heading4"/>
      </w:pPr>
      <w:r>
        <w:t>RestAPI and backend schema build and conceptual layout using Express.js, Node.js, and MongoDB.</w:t>
      </w:r>
    </w:p>
    <w:p w14:paraId="641A9BC1" w14:textId="22E8716B" w:rsidR="009C69E7" w:rsidRDefault="2956C51E" w:rsidP="009C69E7">
      <w:pPr>
        <w:pStyle w:val="Heading4"/>
      </w:pPr>
      <w:r>
        <w:t xml:space="preserve">Redesigning logos and pictures using Sketch as my app of choice. </w:t>
      </w:r>
    </w:p>
    <w:p w14:paraId="6BD6286E" w14:textId="5951E90D" w:rsidR="009C69E7" w:rsidRDefault="2956C51E" w:rsidP="009C69E7">
      <w:pPr>
        <w:pStyle w:val="Heading4"/>
      </w:pPr>
      <w:r>
        <w:t>Working on social media marketing, budgeting, hiring, and overall plan for the future of the website.</w:t>
      </w:r>
    </w:p>
    <w:p w14:paraId="11DA04B1" w14:textId="6389A086" w:rsidR="009C69E7" w:rsidRDefault="2956C51E" w:rsidP="009C69E7">
      <w:pPr>
        <w:pStyle w:val="Heading4"/>
      </w:pPr>
      <w:r>
        <w:t>Adding and building a scheduling app from scratch instead of using Calendly as an API.</w:t>
      </w:r>
    </w:p>
    <w:p w14:paraId="73F2B02C" w14:textId="33485BAC" w:rsidR="009C69E7" w:rsidRDefault="2956C51E" w:rsidP="009C69E7">
      <w:pPr>
        <w:pStyle w:val="Heading4"/>
      </w:pPr>
      <w:r>
        <w:t>Structuring models and routes on the backend to send data and ensure overall app scalability.</w:t>
      </w:r>
    </w:p>
    <w:p w14:paraId="405D78D4" w14:textId="17375DA1" w:rsidR="009C69E7" w:rsidRDefault="2956C51E" w:rsidP="009C69E7">
      <w:pPr>
        <w:pStyle w:val="Heading4"/>
      </w:pPr>
      <w:r>
        <w:t xml:space="preserve">Troubleshooted the front end </w:t>
      </w:r>
    </w:p>
    <w:p w14:paraId="5CF125C5" w14:textId="1E345F04" w:rsidR="009C69E7" w:rsidRDefault="2956C51E" w:rsidP="009C69E7">
      <w:pPr>
        <w:pStyle w:val="Heading4"/>
      </w:pPr>
      <w:r>
        <w:t xml:space="preserve">Using Docker, Kubernetes, and AWS for proper deployment, </w:t>
      </w:r>
      <w:proofErr w:type="spellStart"/>
      <w:r>
        <w:t>dockerization</w:t>
      </w:r>
      <w:proofErr w:type="spellEnd"/>
      <w:r>
        <w:t xml:space="preserve">, and scaling on the </w:t>
      </w:r>
      <w:proofErr w:type="spellStart"/>
      <w:r>
        <w:t>devops</w:t>
      </w:r>
      <w:proofErr w:type="spellEnd"/>
      <w:r>
        <w:t xml:space="preserve"> side of things. </w:t>
      </w:r>
    </w:p>
    <w:p w14:paraId="6266FEC0" w14:textId="77777777" w:rsidR="009C69E7" w:rsidRDefault="009C69E7" w:rsidP="009C69E7"/>
    <w:p w14:paraId="213F3091" w14:textId="1BA19DDB" w:rsidR="009C69E7" w:rsidRDefault="00FB3D65" w:rsidP="006134A2">
      <w:pPr>
        <w:pStyle w:val="PositionTitle"/>
      </w:pPr>
      <w:r>
        <w:t>FREELANCE – LOS ANGELES, CA</w:t>
      </w:r>
      <w:r>
        <w:tab/>
      </w:r>
      <w:r>
        <w:tab/>
      </w:r>
      <w:r>
        <w:tab/>
      </w:r>
      <w:r>
        <w:tab/>
      </w:r>
      <w:r>
        <w:tab/>
      </w:r>
      <w:r>
        <w:tab/>
      </w:r>
      <w:r>
        <w:tab/>
      </w:r>
      <w:r>
        <w:tab/>
      </w:r>
      <w:r w:rsidR="009C69E7">
        <w:t>10/2020 – 05/02/2022</w:t>
      </w:r>
    </w:p>
    <w:p w14:paraId="2231A916" w14:textId="03A467E7" w:rsidR="00FB3D65" w:rsidRPr="00FB3D65" w:rsidRDefault="00FB3D65" w:rsidP="00FB3D65">
      <w:pPr>
        <w:pStyle w:val="PositionTitle"/>
      </w:pPr>
      <w:r>
        <w:t>Software Engineer</w:t>
      </w:r>
    </w:p>
    <w:p w14:paraId="1036FFB9" w14:textId="7CE0E102" w:rsidR="009C69E7" w:rsidRDefault="2956C51E" w:rsidP="006134A2">
      <w:pPr>
        <w:pStyle w:val="Heading4"/>
      </w:pPr>
      <w:r>
        <w:t xml:space="preserve">Shopify Expert is built 3 stores (www.bizycs.com, www.trendziehub.com, and droneafly.com) on Shopify.com using Vue Storefront, JavaScript, jQuery, SASS, Tailwind CSS, and HTML. Mentored for </w:t>
      </w:r>
      <w:proofErr w:type="spellStart"/>
      <w:r>
        <w:t>Icrewsystems</w:t>
      </w:r>
      <w:proofErr w:type="spellEnd"/>
      <w:r>
        <w:t xml:space="preserve"> for </w:t>
      </w:r>
      <w:proofErr w:type="spellStart"/>
      <w:r>
        <w:t>Laravel</w:t>
      </w:r>
      <w:proofErr w:type="spellEnd"/>
      <w:r>
        <w:t xml:space="preserve"> and Front End Development with 12 developers on the team and Ruby on Rails a team of 5 developers. </w:t>
      </w:r>
    </w:p>
    <w:p w14:paraId="103E1384" w14:textId="53A37675" w:rsidR="009C69E7" w:rsidRDefault="2956C51E" w:rsidP="006134A2">
      <w:pPr>
        <w:pStyle w:val="Heading4"/>
      </w:pPr>
      <w:r>
        <w:t>Extensive product research and product sourcing.</w:t>
      </w:r>
    </w:p>
    <w:p w14:paraId="387F6534" w14:textId="25FAEB6A" w:rsidR="009C69E7" w:rsidRDefault="2956C51E" w:rsidP="006134A2">
      <w:pPr>
        <w:pStyle w:val="Heading4"/>
      </w:pPr>
      <w:r>
        <w:t>Working with several suppliers at all times day and night.</w:t>
      </w:r>
    </w:p>
    <w:p w14:paraId="0A5A42DA" w14:textId="3F2E2337" w:rsidR="009C69E7" w:rsidRDefault="2956C51E" w:rsidP="006134A2">
      <w:pPr>
        <w:pStyle w:val="Heading4"/>
      </w:pPr>
      <w:r>
        <w:t>Brainstorming several logo designs using Adobe Illustrator.</w:t>
      </w:r>
    </w:p>
    <w:p w14:paraId="43C35932" w14:textId="349DFC7F" w:rsidR="009C69E7" w:rsidRDefault="2956C51E" w:rsidP="006134A2">
      <w:pPr>
        <w:pStyle w:val="Heading4"/>
      </w:pPr>
      <w:r>
        <w:t>Building proper mock-ups for products using Sketch and Figma.</w:t>
      </w:r>
    </w:p>
    <w:p w14:paraId="3841AF40" w14:textId="7862462E" w:rsidR="009C69E7" w:rsidRDefault="2956C51E" w:rsidP="006134A2">
      <w:pPr>
        <w:pStyle w:val="Heading4"/>
      </w:pPr>
      <w:r>
        <w:t>Built most themes using Theme-Kit and VS-Code with custom liquid scripts and am now migrating to a headless stack.</w:t>
      </w:r>
    </w:p>
    <w:p w14:paraId="4AED0D28" w14:textId="14F05D1D" w:rsidR="009C69E7" w:rsidRDefault="2956C51E" w:rsidP="006134A2">
      <w:pPr>
        <w:pStyle w:val="Heading4"/>
      </w:pPr>
      <w:r>
        <w:t>Facebook Ads and TikTok Ads targeting campaign for the United States and Worldwide.</w:t>
      </w:r>
    </w:p>
    <w:p w14:paraId="031E8862" w14:textId="01495178" w:rsidR="009C69E7" w:rsidRDefault="2956C51E" w:rsidP="006134A2">
      <w:pPr>
        <w:pStyle w:val="Heading4"/>
      </w:pPr>
      <w:r>
        <w:t>Logo design re-editing.</w:t>
      </w:r>
    </w:p>
    <w:p w14:paraId="4562CAB4" w14:textId="75C7BC2D" w:rsidR="009C69E7" w:rsidRDefault="2956C51E" w:rsidP="006134A2">
      <w:pPr>
        <w:pStyle w:val="Heading4"/>
      </w:pPr>
      <w:r>
        <w:t>Building a conversion optimizer and subscription sales app in Ruby on Rails 6.1 and React.</w:t>
      </w:r>
    </w:p>
    <w:p w14:paraId="7A073095" w14:textId="0E8DD764" w:rsidR="009C69E7" w:rsidRDefault="2956C51E" w:rsidP="006134A2">
      <w:pPr>
        <w:pStyle w:val="Heading4"/>
      </w:pPr>
      <w:r>
        <w:t>Used Vue.js to customize the cart and menu drawer.</w:t>
      </w:r>
    </w:p>
    <w:p w14:paraId="00DFC921" w14:textId="344D1668" w:rsidR="009C69E7" w:rsidRDefault="2956C51E" w:rsidP="006134A2">
      <w:pPr>
        <w:pStyle w:val="Heading4"/>
      </w:pPr>
      <w:r>
        <w:t xml:space="preserve">Built www.bizycs.com in </w:t>
      </w:r>
      <w:proofErr w:type="spellStart"/>
      <w:r>
        <w:t>Vuejs</w:t>
      </w:r>
      <w:proofErr w:type="spellEnd"/>
      <w:r>
        <w:t xml:space="preserve"> and </w:t>
      </w:r>
      <w:proofErr w:type="spellStart"/>
      <w:r>
        <w:t>Nuxtjs</w:t>
      </w:r>
      <w:proofErr w:type="spellEnd"/>
      <w:r>
        <w:t xml:space="preserve"> using Vue storefront and integrating Shopify to create a headless e-commerce store easily managed with a very fast and functional frontend. </w:t>
      </w:r>
    </w:p>
    <w:p w14:paraId="2433BA5A" w14:textId="720F018B" w:rsidR="009C69E7" w:rsidRDefault="2956C51E" w:rsidP="006134A2">
      <w:pPr>
        <w:pStyle w:val="Heading4"/>
      </w:pPr>
      <w:r>
        <w:t>Integrating SEO, keyword analysis, link juice, blog research, page ranking analysis.</w:t>
      </w:r>
    </w:p>
    <w:p w14:paraId="6F80CD7C" w14:textId="77777777" w:rsidR="009C69E7" w:rsidRDefault="009C69E7" w:rsidP="009C69E7"/>
    <w:p w14:paraId="6B133F40" w14:textId="419C87D1" w:rsidR="006134A2" w:rsidRDefault="006134A2" w:rsidP="006134A2">
      <w:pPr>
        <w:pStyle w:val="Heading5"/>
      </w:pPr>
      <w:r>
        <w:t xml:space="preserve">Astreya - Los Angeles, CA </w:t>
      </w:r>
      <w:r>
        <w:tab/>
      </w:r>
      <w:r w:rsidR="009C69E7">
        <w:t xml:space="preserve"> </w:t>
      </w:r>
      <w:r>
        <w:t xml:space="preserve"> 09/2020 - 10/2020</w:t>
      </w:r>
    </w:p>
    <w:p w14:paraId="395D2F2C" w14:textId="5DF7B972" w:rsidR="009C69E7" w:rsidRDefault="002A74D8" w:rsidP="006134A2">
      <w:pPr>
        <w:pStyle w:val="PositionTitle"/>
      </w:pPr>
      <w:r>
        <w:t>Software Developer</w:t>
      </w:r>
    </w:p>
    <w:p w14:paraId="3EC51A0F" w14:textId="77777777" w:rsidR="009C69E7" w:rsidRDefault="2956C51E" w:rsidP="006134A2">
      <w:pPr>
        <w:pStyle w:val="Heading4"/>
      </w:pPr>
      <w:r>
        <w:t xml:space="preserve">Built a Ruby on Rails ticketing system from scratch for Apple’s IT support team. Performed duties of database schema design, active directory migrations, building an API, integrating </w:t>
      </w:r>
      <w:proofErr w:type="spellStart"/>
      <w:r>
        <w:t>sendgrid</w:t>
      </w:r>
      <w:proofErr w:type="spellEnd"/>
      <w:r>
        <w:t xml:space="preserve"> API, </w:t>
      </w:r>
      <w:r>
        <w:lastRenderedPageBreak/>
        <w:t xml:space="preserve">integrating LDAP, user authentication. I also built the front end in html, css, and </w:t>
      </w:r>
      <w:proofErr w:type="spellStart"/>
      <w:r>
        <w:t>jquery</w:t>
      </w:r>
      <w:proofErr w:type="spellEnd"/>
      <w:r>
        <w:t xml:space="preserve"> bootstrap to provide a nice simplistic </w:t>
      </w:r>
      <w:proofErr w:type="spellStart"/>
      <w:r>
        <w:t>applelistic</w:t>
      </w:r>
      <w:proofErr w:type="spellEnd"/>
      <w:r>
        <w:t xml:space="preserve"> design. Testing is done using better-errors and pry-rails.</w:t>
      </w:r>
    </w:p>
    <w:p w14:paraId="5D354A79" w14:textId="6C6F3692" w:rsidR="009C69E7" w:rsidRDefault="2956C51E" w:rsidP="006134A2">
      <w:pPr>
        <w:pStyle w:val="Heading4"/>
      </w:pPr>
      <w:r>
        <w:t>Used AWS to upload the EC2 instance and S3 for data storage on the frontend.</w:t>
      </w:r>
    </w:p>
    <w:p w14:paraId="6076DD7F" w14:textId="654DBE02" w:rsidR="009C69E7" w:rsidRDefault="2956C51E" w:rsidP="006134A2">
      <w:pPr>
        <w:pStyle w:val="Heading4"/>
      </w:pPr>
      <w:r>
        <w:t>Uploaded the database using AWS RDS.</w:t>
      </w:r>
    </w:p>
    <w:p w14:paraId="4B1C2D4C" w14:textId="39B36E3A" w:rsidR="009C69E7" w:rsidRDefault="2956C51E" w:rsidP="006134A2">
      <w:pPr>
        <w:pStyle w:val="Heading4"/>
      </w:pPr>
      <w:r>
        <w:t>Using the SMTP protocol relay which is Apple’s proprietary SMTP it was used to send emails to central station for ticketing.</w:t>
      </w:r>
    </w:p>
    <w:p w14:paraId="1302A67C" w14:textId="6B0D3753" w:rsidR="009C69E7" w:rsidRDefault="2956C51E" w:rsidP="006134A2">
      <w:pPr>
        <w:pStyle w:val="Heading4"/>
      </w:pPr>
      <w:r>
        <w:t xml:space="preserve">Managed with </w:t>
      </w:r>
      <w:proofErr w:type="spellStart"/>
      <w:r>
        <w:t>cloudtrail</w:t>
      </w:r>
      <w:proofErr w:type="spellEnd"/>
      <w:r>
        <w:t xml:space="preserve">, </w:t>
      </w:r>
      <w:proofErr w:type="spellStart"/>
      <w:r>
        <w:t>cloudwatch</w:t>
      </w:r>
      <w:proofErr w:type="spellEnd"/>
      <w:r>
        <w:t>, and config rules</w:t>
      </w:r>
    </w:p>
    <w:p w14:paraId="6BDC661C" w14:textId="65662C01" w:rsidR="006134A2" w:rsidRDefault="006134A2" w:rsidP="006134A2">
      <w:pPr>
        <w:pStyle w:val="Heading5"/>
      </w:pPr>
      <w:r>
        <w:tab/>
      </w:r>
    </w:p>
    <w:p w14:paraId="1BB3135C" w14:textId="3E1E93B4" w:rsidR="006134A2" w:rsidRDefault="006134A2" w:rsidP="006134A2">
      <w:pPr>
        <w:pStyle w:val="Heading5"/>
      </w:pPr>
      <w:r>
        <w:t xml:space="preserve">No.2 - Los Angeles, CA  </w:t>
      </w:r>
      <w:r>
        <w:tab/>
      </w:r>
      <w:r w:rsidR="009C69E7">
        <w:t>01/2020 – 03/30/20</w:t>
      </w:r>
    </w:p>
    <w:p w14:paraId="61580F3D" w14:textId="7E466F6D" w:rsidR="009C69E7" w:rsidRDefault="006134A2" w:rsidP="006134A2">
      <w:pPr>
        <w:pStyle w:val="PositionTitle"/>
      </w:pPr>
      <w:r>
        <w:t>S</w:t>
      </w:r>
      <w:r w:rsidR="00FB3D65">
        <w:t>oftware Engineer</w:t>
      </w:r>
      <w:r w:rsidR="00204D04">
        <w:t>/Shopify</w:t>
      </w:r>
    </w:p>
    <w:p w14:paraId="192E8F63" w14:textId="5354EABF" w:rsidR="009C69E7" w:rsidRDefault="2956C51E" w:rsidP="006134A2">
      <w:pPr>
        <w:pStyle w:val="Heading4"/>
      </w:pPr>
      <w:r>
        <w:t>Worked on a redesign of the website to add in GIFs, fix the product page, and fix the scrolling issues with the front-end. Used HTML, CSS, JavaScript, jQuery. Major refactoring of the code-base was needed in order accomplish this task. Made several changes to the theme in the index.liquid file as the website did not follow liquid protocol and was written in mostly jQuery. Also worked with Recharge subscription billing to improve the API and make sure the subscriptions were working on the website.</w:t>
      </w:r>
      <w:r w:rsidR="00204D04">
        <w:t xml:space="preserve"> This was a Shopify store and I was a Shopify developer</w:t>
      </w:r>
      <w:r w:rsidR="0086075E">
        <w:t xml:space="preserve"> working with Shopify T</w:t>
      </w:r>
      <w:r w:rsidR="001D1402">
        <w:t>heme</w:t>
      </w:r>
      <w:r w:rsidR="0086075E">
        <w:t xml:space="preserve"> Development and Shopify API development.</w:t>
      </w:r>
    </w:p>
    <w:p w14:paraId="6BB69051" w14:textId="0350BC0D" w:rsidR="009C69E7" w:rsidRDefault="2956C51E" w:rsidP="006134A2">
      <w:pPr>
        <w:pStyle w:val="Heading4"/>
      </w:pPr>
      <w:r>
        <w:t>Built a custom subscription payment gateway implementing the stripe API and building the app in ruby on rails.</w:t>
      </w:r>
    </w:p>
    <w:p w14:paraId="2C973589" w14:textId="77777777" w:rsidR="009C69E7" w:rsidRDefault="009C69E7" w:rsidP="009C69E7"/>
    <w:p w14:paraId="27DEC3A7" w14:textId="19D54F5F" w:rsidR="009C69E7" w:rsidRDefault="009C69E7" w:rsidP="006134A2">
      <w:pPr>
        <w:pStyle w:val="Heading5"/>
      </w:pPr>
      <w:r>
        <w:t>L-Nutra</w:t>
      </w:r>
      <w:r w:rsidR="006134A2">
        <w:t xml:space="preserve"> -</w:t>
      </w:r>
      <w:r>
        <w:t xml:space="preserve"> Los Angeles, CA </w:t>
      </w:r>
      <w:r w:rsidR="006134A2">
        <w:tab/>
        <w:t xml:space="preserve"> 02/2019 – 11/2019</w:t>
      </w:r>
    </w:p>
    <w:p w14:paraId="28049A70" w14:textId="562A92AE" w:rsidR="009C69E7" w:rsidRDefault="00FB3D65" w:rsidP="006134A2">
      <w:pPr>
        <w:pStyle w:val="PositionTitle"/>
      </w:pPr>
      <w:r>
        <w:t>Software Engineer</w:t>
      </w:r>
      <w:r w:rsidR="00204D04">
        <w:t>/Shopify</w:t>
      </w:r>
    </w:p>
    <w:p w14:paraId="0E491E5F" w14:textId="362785AD" w:rsidR="009C69E7" w:rsidRDefault="2956C51E" w:rsidP="006134A2">
      <w:pPr>
        <w:pStyle w:val="Heading4"/>
      </w:pPr>
      <w:r>
        <w:t xml:space="preserve">Built the preview for the </w:t>
      </w:r>
      <w:proofErr w:type="spellStart"/>
      <w:r>
        <w:t>Prolon</w:t>
      </w:r>
      <w:proofErr w:type="spellEnd"/>
      <w:r>
        <w:t xml:space="preserve"> </w:t>
      </w:r>
      <w:proofErr w:type="spellStart"/>
      <w:r>
        <w:t>L-nutra</w:t>
      </w:r>
      <w:proofErr w:type="spellEnd"/>
      <w:r>
        <w:t xml:space="preserve"> website that was done from a graphic designer on a PSD sketch</w:t>
      </w:r>
      <w:r w:rsidR="00204D04">
        <w:t xml:space="preserve"> for a Shopify Store</w:t>
      </w:r>
      <w:r>
        <w:t>. In addition, I programmed and coded the whole website using the Brooklyn theme and customized the background to fit what was needed using custom CSS due to the nature of the project and the time to complete it. I was also given a Wordpress website to work on and I completed about 95% of the project</w:t>
      </w:r>
    </w:p>
    <w:p w14:paraId="261ED278" w14:textId="2CFDCEB8" w:rsidR="009C69E7" w:rsidRDefault="2956C51E" w:rsidP="006134A2">
      <w:pPr>
        <w:pStyle w:val="Heading4"/>
      </w:pPr>
      <w:r>
        <w:t xml:space="preserve">Worked with Email Service Providers, email marketing and HTML email coding. </w:t>
      </w:r>
      <w:r w:rsidR="00EC330A">
        <w:t>I rewrote the website using a Shopify React Headless frontend and worked on Shopify T</w:t>
      </w:r>
      <w:r w:rsidR="00981449">
        <w:t>heme</w:t>
      </w:r>
      <w:r w:rsidR="00EC330A">
        <w:t xml:space="preserve"> Development and Shopify API development</w:t>
      </w:r>
      <w:r>
        <w:t xml:space="preserve">. </w:t>
      </w:r>
    </w:p>
    <w:p w14:paraId="077D02AA" w14:textId="37F4E6B2" w:rsidR="009C69E7" w:rsidRDefault="2956C51E" w:rsidP="006134A2">
      <w:pPr>
        <w:pStyle w:val="Heading4"/>
      </w:pPr>
      <w:r>
        <w:t>Built 2 private apps to provide enhanced communication between developers for commits done, and also notifications for deployment using a Travis CI/CD pipeline.</w:t>
      </w:r>
    </w:p>
    <w:p w14:paraId="4942FD33" w14:textId="77777777" w:rsidR="006134A2" w:rsidRPr="006134A2" w:rsidRDefault="006134A2" w:rsidP="006134A2"/>
    <w:p w14:paraId="4C795803" w14:textId="0731B5E8" w:rsidR="009C69E7" w:rsidRDefault="009C69E7" w:rsidP="006134A2">
      <w:pPr>
        <w:pStyle w:val="Heading5"/>
      </w:pPr>
      <w:r>
        <w:t xml:space="preserve">MAS Group </w:t>
      </w:r>
      <w:r w:rsidR="00FB3D65">
        <w:t xml:space="preserve">- </w:t>
      </w:r>
      <w:r>
        <w:t>Beverly Hills, CA</w:t>
      </w:r>
      <w:r w:rsidR="006134A2">
        <w:t xml:space="preserve"> </w:t>
      </w:r>
      <w:r w:rsidR="006134A2">
        <w:tab/>
        <w:t>07/2018 – 01/2019</w:t>
      </w:r>
    </w:p>
    <w:p w14:paraId="663242E7" w14:textId="1CEBA76B" w:rsidR="009C69E7" w:rsidRDefault="006134A2" w:rsidP="006134A2">
      <w:pPr>
        <w:pStyle w:val="PositionTitle"/>
      </w:pPr>
      <w:r>
        <w:t>Software Engineer (PHP</w:t>
      </w:r>
      <w:r w:rsidR="00FB3D65">
        <w:t xml:space="preserve"> Laravel</w:t>
      </w:r>
      <w:r w:rsidR="002A74D8">
        <w:t>,</w:t>
      </w:r>
      <w:r>
        <w:t xml:space="preserve"> MySQL</w:t>
      </w:r>
      <w:r w:rsidR="00FB3D65">
        <w:t>)</w:t>
      </w:r>
    </w:p>
    <w:p w14:paraId="313D93A0" w14:textId="77777777" w:rsidR="009C69E7" w:rsidRDefault="2956C51E" w:rsidP="006134A2">
      <w:pPr>
        <w:pStyle w:val="Heading4"/>
      </w:pPr>
      <w:r>
        <w:t xml:space="preserve">Consulted on both the front-end code and gave suggestions to security on the backend for tailopez.com. Worked with HTML, CSS, and JavaScript. Found many issues with the mobile responsive ability of the website along with several errors that were found when running the DOM on the front-end. They used a basic jQuery framework for the front-end and used PHP on the backend. </w:t>
      </w:r>
    </w:p>
    <w:p w14:paraId="3A200EC6" w14:textId="77777777" w:rsidR="009C69E7" w:rsidRDefault="2956C51E" w:rsidP="006134A2">
      <w:pPr>
        <w:pStyle w:val="Heading4"/>
      </w:pPr>
      <w:r>
        <w:t>Refactored the controller and fixed some queries on the database to provide faster functionality.</w:t>
      </w:r>
    </w:p>
    <w:p w14:paraId="7AE3A009" w14:textId="77777777" w:rsidR="009C69E7" w:rsidRDefault="009C69E7" w:rsidP="009C69E7"/>
    <w:p w14:paraId="7B32DF64" w14:textId="1177350E" w:rsidR="009C69E7" w:rsidRDefault="009C69E7" w:rsidP="006134A2">
      <w:pPr>
        <w:pStyle w:val="Heading5"/>
      </w:pPr>
      <w:r>
        <w:t xml:space="preserve">Upwork and Craiglist </w:t>
      </w:r>
      <w:r w:rsidR="00FB3D65">
        <w:t xml:space="preserve">– </w:t>
      </w:r>
      <w:r>
        <w:t>Beverly Hills, CA</w:t>
      </w:r>
      <w:r w:rsidR="006134A2">
        <w:tab/>
        <w:t xml:space="preserve"> 02/2017 – 06/2018</w:t>
      </w:r>
    </w:p>
    <w:p w14:paraId="69B0E9E0" w14:textId="70A3C2D2" w:rsidR="009C69E7" w:rsidRDefault="006134A2" w:rsidP="006134A2">
      <w:pPr>
        <w:pStyle w:val="PositionTitle"/>
      </w:pPr>
      <w:r>
        <w:t>Software Engineer (PHP</w:t>
      </w:r>
      <w:r w:rsidR="00FB3D65">
        <w:t>, MySQL)</w:t>
      </w:r>
    </w:p>
    <w:p w14:paraId="2F071C0B" w14:textId="3BF26079" w:rsidR="00773F52" w:rsidRDefault="2956C51E" w:rsidP="006134A2">
      <w:pPr>
        <w:pStyle w:val="Heading4"/>
      </w:pPr>
      <w:r>
        <w:t xml:space="preserve">Did many small freelance projects building </w:t>
      </w:r>
      <w:proofErr w:type="spellStart"/>
      <w:r>
        <w:t>wordpress</w:t>
      </w:r>
      <w:proofErr w:type="spellEnd"/>
      <w:r>
        <w:t xml:space="preserve"> templates and redesigning the front-end of websites. Further used PHP to build my projects from scratch and implemented custom plugin development using PHP to further enhance the </w:t>
      </w:r>
      <w:proofErr w:type="spellStart"/>
      <w:r>
        <w:t>wordpress</w:t>
      </w:r>
      <w:proofErr w:type="spellEnd"/>
      <w:r>
        <w:t xml:space="preserve"> website for the client. In addition, worked on many mockup and design heavy implementations that clients needed to show to their company. </w:t>
      </w:r>
    </w:p>
    <w:p w14:paraId="2F959736" w14:textId="77777777" w:rsidR="006134A2" w:rsidRDefault="006134A2" w:rsidP="006134A2"/>
    <w:sectPr w:rsidR="006134A2" w:rsidSect="001F313A">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FA979" w14:textId="77777777" w:rsidR="00BC4F1C" w:rsidRDefault="00BC4F1C" w:rsidP="00072D72">
      <w:r>
        <w:separator/>
      </w:r>
    </w:p>
  </w:endnote>
  <w:endnote w:type="continuationSeparator" w:id="0">
    <w:p w14:paraId="510B1E9C" w14:textId="77777777" w:rsidR="00BC4F1C" w:rsidRDefault="00BC4F1C" w:rsidP="00072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Grande">
    <w:panose1 w:val="020B0604020202020204"/>
    <w:charset w:val="00"/>
    <w:family w:val="swiss"/>
    <w:pitch w:val="variable"/>
    <w:sig w:usb0="E1000AEF" w:usb1="5000A1FF" w:usb2="00000000" w:usb3="00000000" w:csb0="000001BF" w:csb1="00000000"/>
  </w:font>
  <w:font w:name="ヒラギノ角ゴ Pro W3">
    <w:altName w:val="Times New Roman"/>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6F959" w14:textId="77777777" w:rsidR="00D54285" w:rsidRDefault="00D542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A3FAF" w14:textId="77777777" w:rsidR="00972620" w:rsidRDefault="00972620" w:rsidP="00972620">
    <w:pPr>
      <w:jc w:val="center"/>
      <w:rPr>
        <w:noProof/>
        <w:color w:val="595959"/>
      </w:rPr>
    </w:pPr>
  </w:p>
  <w:p w14:paraId="2A3977E6" w14:textId="77777777" w:rsidR="00972620" w:rsidRDefault="009726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7C7E0" w14:textId="77777777" w:rsidR="00D54285" w:rsidRDefault="00D54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69668" w14:textId="77777777" w:rsidR="00BC4F1C" w:rsidRDefault="00BC4F1C" w:rsidP="00072D72">
      <w:r>
        <w:separator/>
      </w:r>
    </w:p>
  </w:footnote>
  <w:footnote w:type="continuationSeparator" w:id="0">
    <w:p w14:paraId="5E2D5BEB" w14:textId="77777777" w:rsidR="00BC4F1C" w:rsidRDefault="00BC4F1C" w:rsidP="00072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DDAD6" w14:textId="77777777" w:rsidR="00D54285" w:rsidRDefault="00D542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7792E" w14:textId="77777777" w:rsidR="00955604" w:rsidRPr="0026312B" w:rsidRDefault="00955604" w:rsidP="00955604">
    <w:pPr>
      <w:tabs>
        <w:tab w:val="right" w:pos="10800"/>
      </w:tabs>
      <w:rPr>
        <w:color w:val="0000FF"/>
        <w:sz w:val="18"/>
        <w:szCs w:val="18"/>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24CC" w14:textId="77777777" w:rsidR="00D54285" w:rsidRDefault="00D54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start w:val="1"/>
      <w:numFmt w:val="bullet"/>
      <w:lvlText w:val="·"/>
      <w:lvlJc w:val="left"/>
      <w:pPr>
        <w:tabs>
          <w:tab w:val="num" w:pos="360"/>
        </w:tabs>
        <w:ind w:left="360" w:firstLine="2160"/>
      </w:pPr>
      <w:rPr>
        <w:rFonts w:ascii="Lucida Grande" w:eastAsia="ヒラギノ角ゴ Pro W3" w:hAnsi="Symbol" w:hint="default"/>
        <w:color w:val="000000"/>
        <w:spacing w:val="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1" w15:restartNumberingAfterBreak="0">
    <w:nsid w:val="00000002"/>
    <w:multiLevelType w:val="multilevel"/>
    <w:tmpl w:val="894EE874"/>
    <w:lvl w:ilvl="0">
      <w:start w:val="1"/>
      <w:numFmt w:val="bullet"/>
      <w:lvlText w:val="·"/>
      <w:lvlJc w:val="left"/>
      <w:pPr>
        <w:tabs>
          <w:tab w:val="num" w:pos="360"/>
        </w:tabs>
        <w:ind w:left="360" w:firstLine="216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2880"/>
      </w:pPr>
      <w:rPr>
        <w:rFonts w:ascii="Lucida Grande" w:eastAsia="ヒラギノ角ゴ Pro W3" w:hAnsi="Symbol" w:hint="default"/>
        <w:color w:val="000000"/>
        <w:position w:val="0"/>
        <w:sz w:val="20"/>
      </w:rPr>
    </w:lvl>
    <w:lvl w:ilvl="2">
      <w:start w:val="1"/>
      <w:numFmt w:val="bullet"/>
      <w:lvlText w:val="·"/>
      <w:lvlJc w:val="left"/>
      <w:pPr>
        <w:tabs>
          <w:tab w:val="num" w:pos="360"/>
        </w:tabs>
        <w:ind w:left="360" w:firstLine="3600"/>
      </w:pPr>
      <w:rPr>
        <w:rFonts w:ascii="Lucida Grande" w:eastAsia="ヒラギノ角ゴ Pro W3" w:hAnsi="Symbol" w:hint="default"/>
        <w:color w:val="000000"/>
        <w:position w:val="0"/>
        <w:sz w:val="20"/>
      </w:rPr>
    </w:lvl>
    <w:lvl w:ilvl="3">
      <w:start w:val="1"/>
      <w:numFmt w:val="bullet"/>
      <w:lvlText w:val="·"/>
      <w:lvlJc w:val="left"/>
      <w:pPr>
        <w:tabs>
          <w:tab w:val="num" w:pos="360"/>
        </w:tabs>
        <w:ind w:left="360" w:firstLine="4320"/>
      </w:pPr>
      <w:rPr>
        <w:rFonts w:ascii="Lucida Grande" w:eastAsia="ヒラギノ角ゴ Pro W3" w:hAnsi="Symbol" w:hint="default"/>
        <w:color w:val="000000"/>
        <w:position w:val="0"/>
        <w:sz w:val="20"/>
      </w:rPr>
    </w:lvl>
    <w:lvl w:ilvl="4">
      <w:start w:val="1"/>
      <w:numFmt w:val="bullet"/>
      <w:lvlText w:val="·"/>
      <w:lvlJc w:val="left"/>
      <w:pPr>
        <w:tabs>
          <w:tab w:val="num" w:pos="360"/>
        </w:tabs>
        <w:ind w:left="360" w:firstLine="5040"/>
      </w:pPr>
      <w:rPr>
        <w:rFonts w:ascii="Lucida Grande" w:eastAsia="ヒラギノ角ゴ Pro W3" w:hAnsi="Symbol" w:hint="default"/>
        <w:color w:val="000000"/>
        <w:position w:val="0"/>
        <w:sz w:val="20"/>
      </w:rPr>
    </w:lvl>
    <w:lvl w:ilvl="5">
      <w:start w:val="1"/>
      <w:numFmt w:val="bullet"/>
      <w:lvlText w:val="·"/>
      <w:lvlJc w:val="left"/>
      <w:pPr>
        <w:tabs>
          <w:tab w:val="num" w:pos="360"/>
        </w:tabs>
        <w:ind w:left="360" w:firstLine="5760"/>
      </w:pPr>
      <w:rPr>
        <w:rFonts w:ascii="Lucida Grande" w:eastAsia="ヒラギノ角ゴ Pro W3" w:hAnsi="Symbol" w:hint="default"/>
        <w:color w:val="000000"/>
        <w:position w:val="0"/>
        <w:sz w:val="20"/>
      </w:rPr>
    </w:lvl>
    <w:lvl w:ilvl="6">
      <w:start w:val="1"/>
      <w:numFmt w:val="bullet"/>
      <w:lvlText w:val="·"/>
      <w:lvlJc w:val="left"/>
      <w:pPr>
        <w:tabs>
          <w:tab w:val="num" w:pos="360"/>
        </w:tabs>
        <w:ind w:left="360" w:firstLine="6480"/>
      </w:pPr>
      <w:rPr>
        <w:rFonts w:ascii="Lucida Grande" w:eastAsia="ヒラギノ角ゴ Pro W3" w:hAnsi="Symbol" w:hint="default"/>
        <w:color w:val="000000"/>
        <w:position w:val="0"/>
        <w:sz w:val="20"/>
      </w:rPr>
    </w:lvl>
    <w:lvl w:ilvl="7">
      <w:start w:val="1"/>
      <w:numFmt w:val="bullet"/>
      <w:lvlText w:val="·"/>
      <w:lvlJc w:val="left"/>
      <w:pPr>
        <w:tabs>
          <w:tab w:val="num" w:pos="360"/>
        </w:tabs>
        <w:ind w:left="360" w:firstLine="7200"/>
      </w:pPr>
      <w:rPr>
        <w:rFonts w:ascii="Lucida Grande" w:eastAsia="ヒラギノ角ゴ Pro W3" w:hAnsi="Symbol" w:hint="default"/>
        <w:color w:val="000000"/>
        <w:position w:val="0"/>
        <w:sz w:val="20"/>
      </w:rPr>
    </w:lvl>
    <w:lvl w:ilvl="8">
      <w:start w:val="1"/>
      <w:numFmt w:val="bullet"/>
      <w:lvlText w:val="·"/>
      <w:lvlJc w:val="left"/>
      <w:pPr>
        <w:tabs>
          <w:tab w:val="num" w:pos="360"/>
        </w:tabs>
        <w:ind w:left="360" w:firstLine="7920"/>
      </w:pPr>
      <w:rPr>
        <w:rFonts w:ascii="Lucida Grande" w:eastAsia="ヒラギノ角ゴ Pro W3" w:hAnsi="Symbol" w:hint="default"/>
        <w:color w:val="000000"/>
        <w:position w:val="0"/>
        <w:sz w:val="20"/>
      </w:rPr>
    </w:lvl>
  </w:abstractNum>
  <w:abstractNum w:abstractNumId="2" w15:restartNumberingAfterBreak="0">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000004"/>
    <w:multiLevelType w:val="multilevel"/>
    <w:tmpl w:val="894EE876"/>
    <w:lvl w:ilvl="0">
      <w:start w:val="1"/>
      <w:numFmt w:val="bullet"/>
      <w:lvlText w:val="·"/>
      <w:lvlJc w:val="left"/>
      <w:pPr>
        <w:tabs>
          <w:tab w:val="num" w:pos="360"/>
        </w:tabs>
        <w:ind w:left="360" w:firstLine="21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28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36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43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50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57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64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72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7920"/>
      </w:pPr>
      <w:rPr>
        <w:rFonts w:ascii="Wingdings" w:eastAsia="ヒラギノ角ゴ Pro W3" w:hAnsi="Wingdings" w:hint="default"/>
        <w:color w:val="000000"/>
        <w:position w:val="0"/>
        <w:sz w:val="20"/>
      </w:rPr>
    </w:lvl>
  </w:abstractNum>
  <w:abstractNum w:abstractNumId="4" w15:restartNumberingAfterBreak="0">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0000006"/>
    <w:multiLevelType w:val="multilevel"/>
    <w:tmpl w:val="894EE878"/>
    <w:lvl w:ilvl="0">
      <w:start w:val="1"/>
      <w:numFmt w:val="bullet"/>
      <w:lvlText w:val="·"/>
      <w:lvlJc w:val="left"/>
      <w:pPr>
        <w:tabs>
          <w:tab w:val="num" w:pos="360"/>
        </w:tabs>
        <w:ind w:left="360" w:firstLine="21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28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36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43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50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57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64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72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7920"/>
      </w:pPr>
      <w:rPr>
        <w:rFonts w:ascii="Wingdings" w:eastAsia="ヒラギノ角ゴ Pro W3" w:hAnsi="Wingdings" w:hint="default"/>
        <w:color w:val="000000"/>
        <w:position w:val="0"/>
        <w:sz w:val="20"/>
      </w:rPr>
    </w:lvl>
  </w:abstractNum>
  <w:abstractNum w:abstractNumId="6" w15:restartNumberingAfterBreak="0">
    <w:nsid w:val="00000007"/>
    <w:multiLevelType w:val="multilevel"/>
    <w:tmpl w:val="894EE879"/>
    <w:lvl w:ilvl="0">
      <w:start w:val="1"/>
      <w:numFmt w:val="bullet"/>
      <w:lvlText w:val="·"/>
      <w:lvlJc w:val="left"/>
      <w:pPr>
        <w:tabs>
          <w:tab w:val="num" w:pos="360"/>
        </w:tabs>
        <w:ind w:left="360" w:firstLine="2160"/>
      </w:pPr>
      <w:rPr>
        <w:rFonts w:ascii="Lucida Grande" w:eastAsia="ヒラギノ角ゴ Pro W3" w:hAnsi="Symbol" w:hint="default"/>
        <w:color w:val="000000"/>
        <w:spacing w:val="0"/>
        <w:position w:val="0"/>
        <w:sz w:val="20"/>
      </w:rPr>
    </w:lvl>
    <w:lvl w:ilvl="1">
      <w:start w:val="1"/>
      <w:numFmt w:val="bullet"/>
      <w:lvlText w:val="o"/>
      <w:lvlJc w:val="left"/>
      <w:pPr>
        <w:tabs>
          <w:tab w:val="num" w:pos="360"/>
        </w:tabs>
        <w:ind w:left="360" w:firstLine="28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36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43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50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57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64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72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7920"/>
      </w:pPr>
      <w:rPr>
        <w:rFonts w:ascii="Wingdings" w:eastAsia="ヒラギノ角ゴ Pro W3" w:hAnsi="Wingdings" w:hint="default"/>
        <w:color w:val="000000"/>
        <w:position w:val="0"/>
        <w:sz w:val="20"/>
      </w:rPr>
    </w:lvl>
  </w:abstractNum>
  <w:abstractNum w:abstractNumId="7" w15:restartNumberingAfterBreak="0">
    <w:nsid w:val="00697BB3"/>
    <w:multiLevelType w:val="hybridMultilevel"/>
    <w:tmpl w:val="C358A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D426C6"/>
    <w:multiLevelType w:val="hybridMultilevel"/>
    <w:tmpl w:val="22A2F69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030B79FC"/>
    <w:multiLevelType w:val="multilevel"/>
    <w:tmpl w:val="02CEF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157E10"/>
    <w:multiLevelType w:val="hybridMultilevel"/>
    <w:tmpl w:val="E4F4E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1E94ED6"/>
    <w:multiLevelType w:val="hybridMultilevel"/>
    <w:tmpl w:val="D6D4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E3E96"/>
    <w:multiLevelType w:val="hybridMultilevel"/>
    <w:tmpl w:val="B0842C3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15:restartNumberingAfterBreak="0">
    <w:nsid w:val="1D296B4F"/>
    <w:multiLevelType w:val="hybridMultilevel"/>
    <w:tmpl w:val="CE8ECE18"/>
    <w:lvl w:ilvl="0" w:tplc="1B26FE5A">
      <w:start w:val="1"/>
      <w:numFmt w:val="bullet"/>
      <w:pStyle w:val="Heading7"/>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D591EA0"/>
    <w:multiLevelType w:val="hybridMultilevel"/>
    <w:tmpl w:val="351AB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E527085"/>
    <w:multiLevelType w:val="hybridMultilevel"/>
    <w:tmpl w:val="D27A1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850402"/>
    <w:multiLevelType w:val="hybridMultilevel"/>
    <w:tmpl w:val="C29E9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3200D"/>
    <w:multiLevelType w:val="hybridMultilevel"/>
    <w:tmpl w:val="960E3F8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7DA772B"/>
    <w:multiLevelType w:val="hybridMultilevel"/>
    <w:tmpl w:val="133EA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AA919B6"/>
    <w:multiLevelType w:val="hybridMultilevel"/>
    <w:tmpl w:val="473AF1E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BFD0627"/>
    <w:multiLevelType w:val="hybridMultilevel"/>
    <w:tmpl w:val="5E1E1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17B08"/>
    <w:multiLevelType w:val="hybridMultilevel"/>
    <w:tmpl w:val="767CE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B9367A"/>
    <w:multiLevelType w:val="hybridMultilevel"/>
    <w:tmpl w:val="2FE23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E27F8"/>
    <w:multiLevelType w:val="multilevel"/>
    <w:tmpl w:val="88B60D46"/>
    <w:lvl w:ilvl="0">
      <w:start w:val="1"/>
      <w:numFmt w:val="bullet"/>
      <w:lvlText w:val=""/>
      <w:lvlJc w:val="left"/>
      <w:pPr>
        <w:tabs>
          <w:tab w:val="num" w:pos="900"/>
        </w:tabs>
        <w:ind w:left="900" w:hanging="360"/>
      </w:pPr>
      <w:rPr>
        <w:rFonts w:ascii="Symbol" w:hAnsi="Symbol" w:hint="default"/>
        <w:sz w:val="20"/>
      </w:rPr>
    </w:lvl>
    <w:lvl w:ilvl="1">
      <w:start w:val="1"/>
      <w:numFmt w:val="bullet"/>
      <w:lvlText w:val="o"/>
      <w:lvlJc w:val="left"/>
      <w:pPr>
        <w:tabs>
          <w:tab w:val="num" w:pos="1620"/>
        </w:tabs>
        <w:ind w:left="1620" w:hanging="360"/>
      </w:pPr>
      <w:rPr>
        <w:rFonts w:ascii="Courier New" w:hAnsi="Courier New" w:cs="Times New Roman" w:hint="default"/>
        <w:sz w:val="20"/>
      </w:rPr>
    </w:lvl>
    <w:lvl w:ilvl="2">
      <w:start w:val="1"/>
      <w:numFmt w:val="bullet"/>
      <w:lvlText w:val=""/>
      <w:lvlJc w:val="left"/>
      <w:pPr>
        <w:tabs>
          <w:tab w:val="num" w:pos="2340"/>
        </w:tabs>
        <w:ind w:left="2340" w:hanging="360"/>
      </w:pPr>
      <w:rPr>
        <w:rFonts w:ascii="Wingdings" w:hAnsi="Wingdings" w:hint="default"/>
        <w:sz w:val="20"/>
      </w:rPr>
    </w:lvl>
    <w:lvl w:ilvl="3">
      <w:start w:val="1"/>
      <w:numFmt w:val="bullet"/>
      <w:lvlText w:val=""/>
      <w:lvlJc w:val="left"/>
      <w:pPr>
        <w:tabs>
          <w:tab w:val="num" w:pos="3060"/>
        </w:tabs>
        <w:ind w:left="3060" w:hanging="360"/>
      </w:pPr>
      <w:rPr>
        <w:rFonts w:ascii="Wingdings" w:hAnsi="Wingdings" w:hint="default"/>
        <w:sz w:val="20"/>
      </w:rPr>
    </w:lvl>
    <w:lvl w:ilvl="4">
      <w:start w:val="1"/>
      <w:numFmt w:val="bullet"/>
      <w:lvlText w:val=""/>
      <w:lvlJc w:val="left"/>
      <w:pPr>
        <w:tabs>
          <w:tab w:val="num" w:pos="3780"/>
        </w:tabs>
        <w:ind w:left="3780" w:hanging="360"/>
      </w:pPr>
      <w:rPr>
        <w:rFonts w:ascii="Wingdings" w:hAnsi="Wingdings" w:hint="default"/>
        <w:sz w:val="20"/>
      </w:rPr>
    </w:lvl>
    <w:lvl w:ilvl="5">
      <w:start w:val="1"/>
      <w:numFmt w:val="bullet"/>
      <w:lvlText w:val=""/>
      <w:lvlJc w:val="left"/>
      <w:pPr>
        <w:tabs>
          <w:tab w:val="num" w:pos="4500"/>
        </w:tabs>
        <w:ind w:left="4500" w:hanging="360"/>
      </w:pPr>
      <w:rPr>
        <w:rFonts w:ascii="Wingdings" w:hAnsi="Wingdings" w:hint="default"/>
        <w:sz w:val="20"/>
      </w:rPr>
    </w:lvl>
    <w:lvl w:ilvl="6">
      <w:start w:val="1"/>
      <w:numFmt w:val="bullet"/>
      <w:lvlText w:val=""/>
      <w:lvlJc w:val="left"/>
      <w:pPr>
        <w:tabs>
          <w:tab w:val="num" w:pos="5220"/>
        </w:tabs>
        <w:ind w:left="5220" w:hanging="360"/>
      </w:pPr>
      <w:rPr>
        <w:rFonts w:ascii="Wingdings" w:hAnsi="Wingdings" w:hint="default"/>
        <w:sz w:val="20"/>
      </w:rPr>
    </w:lvl>
    <w:lvl w:ilvl="7">
      <w:start w:val="1"/>
      <w:numFmt w:val="bullet"/>
      <w:lvlText w:val=""/>
      <w:lvlJc w:val="left"/>
      <w:pPr>
        <w:tabs>
          <w:tab w:val="num" w:pos="5940"/>
        </w:tabs>
        <w:ind w:left="5940" w:hanging="360"/>
      </w:pPr>
      <w:rPr>
        <w:rFonts w:ascii="Wingdings" w:hAnsi="Wingdings" w:hint="default"/>
        <w:sz w:val="20"/>
      </w:rPr>
    </w:lvl>
    <w:lvl w:ilvl="8">
      <w:start w:val="1"/>
      <w:numFmt w:val="bullet"/>
      <w:lvlText w:val=""/>
      <w:lvlJc w:val="left"/>
      <w:pPr>
        <w:tabs>
          <w:tab w:val="num" w:pos="6660"/>
        </w:tabs>
        <w:ind w:left="6660" w:hanging="360"/>
      </w:pPr>
      <w:rPr>
        <w:rFonts w:ascii="Wingdings" w:hAnsi="Wingdings" w:hint="default"/>
        <w:sz w:val="20"/>
      </w:rPr>
    </w:lvl>
  </w:abstractNum>
  <w:abstractNum w:abstractNumId="24" w15:restartNumberingAfterBreak="0">
    <w:nsid w:val="4D0A3B19"/>
    <w:multiLevelType w:val="hybridMultilevel"/>
    <w:tmpl w:val="9496D31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50504CCA"/>
    <w:multiLevelType w:val="hybridMultilevel"/>
    <w:tmpl w:val="553EA872"/>
    <w:lvl w:ilvl="0" w:tplc="04090001">
      <w:start w:val="1"/>
      <w:numFmt w:val="bullet"/>
      <w:lvlText w:val=""/>
      <w:lvlJc w:val="left"/>
      <w:pPr>
        <w:ind w:left="720" w:hanging="360"/>
      </w:pPr>
      <w:rPr>
        <w:rFonts w:ascii="Symbol" w:hAnsi="Symbol" w:hint="default"/>
      </w:rPr>
    </w:lvl>
    <w:lvl w:ilvl="1" w:tplc="CA6E5A46">
      <w:numFmt w:val="bullet"/>
      <w:lvlText w:val="•"/>
      <w:lvlJc w:val="left"/>
      <w:pPr>
        <w:ind w:left="1860" w:hanging="78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4D1398"/>
    <w:multiLevelType w:val="hybridMultilevel"/>
    <w:tmpl w:val="7A546DD6"/>
    <w:lvl w:ilvl="0" w:tplc="8D5C693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742E00"/>
    <w:multiLevelType w:val="multilevel"/>
    <w:tmpl w:val="FB78E3E2"/>
    <w:lvl w:ilvl="0">
      <w:start w:val="1"/>
      <w:numFmt w:val="bullet"/>
      <w:lvlText w:val=""/>
      <w:lvlJc w:val="left"/>
      <w:pPr>
        <w:tabs>
          <w:tab w:val="num" w:pos="990"/>
        </w:tabs>
        <w:ind w:left="99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751531"/>
    <w:multiLevelType w:val="hybridMultilevel"/>
    <w:tmpl w:val="D5942038"/>
    <w:lvl w:ilvl="0" w:tplc="50E4B77A">
      <w:start w:val="1"/>
      <w:numFmt w:val="bullet"/>
      <w:pStyle w:val="Heading6"/>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130B33"/>
    <w:multiLevelType w:val="hybridMultilevel"/>
    <w:tmpl w:val="98F6C44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0" w15:restartNumberingAfterBreak="0">
    <w:nsid w:val="5F75595E"/>
    <w:multiLevelType w:val="hybridMultilevel"/>
    <w:tmpl w:val="621E96EA"/>
    <w:lvl w:ilvl="0" w:tplc="FFFFFFFF">
      <w:start w:val="1"/>
      <w:numFmt w:val="bullet"/>
      <w:lvlText w:val=""/>
      <w:lvlJc w:val="left"/>
      <w:pPr>
        <w:tabs>
          <w:tab w:val="num" w:pos="792"/>
        </w:tabs>
        <w:ind w:left="792" w:hanging="432"/>
      </w:pPr>
      <w:rPr>
        <w:rFonts w:ascii="Wingdings" w:hAnsi="Wingdings" w:hint="default"/>
        <w:b w:val="0"/>
        <w:i w:val="0"/>
        <w:color w:val="auto"/>
        <w:sz w:val="20"/>
        <w:szCs w:val="20"/>
      </w:rPr>
    </w:lvl>
    <w:lvl w:ilvl="1" w:tplc="FFFFFFFF">
      <w:start w:val="1"/>
      <w:numFmt w:val="bullet"/>
      <w:lvlText w:val=""/>
      <w:lvlJc w:val="left"/>
      <w:pPr>
        <w:tabs>
          <w:tab w:val="num" w:pos="360"/>
        </w:tabs>
        <w:ind w:left="36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E2C18"/>
    <w:multiLevelType w:val="hybridMultilevel"/>
    <w:tmpl w:val="A5623FD2"/>
    <w:lvl w:ilvl="0" w:tplc="FFFFFFFF">
      <w:start w:val="1"/>
      <w:numFmt w:val="bullet"/>
      <w:pStyle w:val="Heading4"/>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6B12CD"/>
    <w:multiLevelType w:val="hybridMultilevel"/>
    <w:tmpl w:val="CE460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076F46"/>
    <w:multiLevelType w:val="hybridMultilevel"/>
    <w:tmpl w:val="3B685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901895"/>
    <w:multiLevelType w:val="hybridMultilevel"/>
    <w:tmpl w:val="68FE4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E855F9"/>
    <w:multiLevelType w:val="hybridMultilevel"/>
    <w:tmpl w:val="19229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C55291"/>
    <w:multiLevelType w:val="hybridMultilevel"/>
    <w:tmpl w:val="787CB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FD0109"/>
    <w:multiLevelType w:val="hybridMultilevel"/>
    <w:tmpl w:val="72B406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7E502882"/>
    <w:multiLevelType w:val="hybridMultilevel"/>
    <w:tmpl w:val="7BEC8E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83717690">
    <w:abstractNumId w:val="31"/>
  </w:num>
  <w:num w:numId="2" w16cid:durableId="879241457">
    <w:abstractNumId w:val="28"/>
  </w:num>
  <w:num w:numId="3" w16cid:durableId="1827670638">
    <w:abstractNumId w:val="13"/>
  </w:num>
  <w:num w:numId="4" w16cid:durableId="1186794497">
    <w:abstractNumId w:val="0"/>
  </w:num>
  <w:num w:numId="5" w16cid:durableId="681712118">
    <w:abstractNumId w:val="1"/>
  </w:num>
  <w:num w:numId="6" w16cid:durableId="960038098">
    <w:abstractNumId w:val="2"/>
  </w:num>
  <w:num w:numId="7" w16cid:durableId="708067568">
    <w:abstractNumId w:val="3"/>
  </w:num>
  <w:num w:numId="8" w16cid:durableId="23796885">
    <w:abstractNumId w:val="4"/>
  </w:num>
  <w:num w:numId="9" w16cid:durableId="968825149">
    <w:abstractNumId w:val="5"/>
  </w:num>
  <w:num w:numId="10" w16cid:durableId="1807774762">
    <w:abstractNumId w:val="6"/>
  </w:num>
  <w:num w:numId="11" w16cid:durableId="1160197147">
    <w:abstractNumId w:val="19"/>
  </w:num>
  <w:num w:numId="12" w16cid:durableId="706830701">
    <w:abstractNumId w:val="37"/>
  </w:num>
  <w:num w:numId="13" w16cid:durableId="1453136383">
    <w:abstractNumId w:val="17"/>
  </w:num>
  <w:num w:numId="14" w16cid:durableId="295796133">
    <w:abstractNumId w:val="26"/>
  </w:num>
  <w:num w:numId="15" w16cid:durableId="1794058464">
    <w:abstractNumId w:val="32"/>
  </w:num>
  <w:num w:numId="16" w16cid:durableId="1206334968">
    <w:abstractNumId w:val="35"/>
  </w:num>
  <w:num w:numId="17" w16cid:durableId="779185547">
    <w:abstractNumId w:val="11"/>
  </w:num>
  <w:num w:numId="18" w16cid:durableId="1076905291">
    <w:abstractNumId w:val="8"/>
  </w:num>
  <w:num w:numId="19" w16cid:durableId="249823781">
    <w:abstractNumId w:val="12"/>
  </w:num>
  <w:num w:numId="20" w16cid:durableId="1642879529">
    <w:abstractNumId w:val="24"/>
  </w:num>
  <w:num w:numId="21" w16cid:durableId="495918192">
    <w:abstractNumId w:val="29"/>
  </w:num>
  <w:num w:numId="22" w16cid:durableId="685904952">
    <w:abstractNumId w:val="38"/>
  </w:num>
  <w:num w:numId="23" w16cid:durableId="1467351490">
    <w:abstractNumId w:val="30"/>
  </w:num>
  <w:num w:numId="24" w16cid:durableId="580335547">
    <w:abstractNumId w:val="9"/>
  </w:num>
  <w:num w:numId="25" w16cid:durableId="765462207">
    <w:abstractNumId w:val="14"/>
  </w:num>
  <w:num w:numId="26" w16cid:durableId="111484800">
    <w:abstractNumId w:val="10"/>
  </w:num>
  <w:num w:numId="27" w16cid:durableId="746921163">
    <w:abstractNumId w:val="18"/>
  </w:num>
  <w:num w:numId="28" w16cid:durableId="1102065889">
    <w:abstractNumId w:val="27"/>
  </w:num>
  <w:num w:numId="29" w16cid:durableId="1843734284">
    <w:abstractNumId w:val="23"/>
  </w:num>
  <w:num w:numId="30" w16cid:durableId="1456945357">
    <w:abstractNumId w:val="25"/>
  </w:num>
  <w:num w:numId="31" w16cid:durableId="1346203881">
    <w:abstractNumId w:val="36"/>
  </w:num>
  <w:num w:numId="32" w16cid:durableId="179592783">
    <w:abstractNumId w:val="20"/>
  </w:num>
  <w:num w:numId="33" w16cid:durableId="700056531">
    <w:abstractNumId w:val="33"/>
  </w:num>
  <w:num w:numId="34" w16cid:durableId="1865557017">
    <w:abstractNumId w:val="7"/>
  </w:num>
  <w:num w:numId="35" w16cid:durableId="320617680">
    <w:abstractNumId w:val="21"/>
  </w:num>
  <w:num w:numId="36" w16cid:durableId="1808819988">
    <w:abstractNumId w:val="16"/>
  </w:num>
  <w:num w:numId="37" w16cid:durableId="1858302554">
    <w:abstractNumId w:val="22"/>
  </w:num>
  <w:num w:numId="38" w16cid:durableId="198976668">
    <w:abstractNumId w:val="15"/>
  </w:num>
  <w:num w:numId="39" w16cid:durableId="1151365136">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E0"/>
    <w:rsid w:val="000100CF"/>
    <w:rsid w:val="000237B3"/>
    <w:rsid w:val="00024716"/>
    <w:rsid w:val="00053D76"/>
    <w:rsid w:val="00067F5C"/>
    <w:rsid w:val="00072D72"/>
    <w:rsid w:val="00076F1B"/>
    <w:rsid w:val="0007787E"/>
    <w:rsid w:val="00080C4F"/>
    <w:rsid w:val="00085892"/>
    <w:rsid w:val="00092380"/>
    <w:rsid w:val="000A642C"/>
    <w:rsid w:val="000C03CD"/>
    <w:rsid w:val="000D1405"/>
    <w:rsid w:val="000D7509"/>
    <w:rsid w:val="000D75F5"/>
    <w:rsid w:val="000F39BD"/>
    <w:rsid w:val="000F59C9"/>
    <w:rsid w:val="00100A1E"/>
    <w:rsid w:val="00105188"/>
    <w:rsid w:val="0013113E"/>
    <w:rsid w:val="00134DD5"/>
    <w:rsid w:val="001350EF"/>
    <w:rsid w:val="00143936"/>
    <w:rsid w:val="001439EC"/>
    <w:rsid w:val="00174E03"/>
    <w:rsid w:val="001775BD"/>
    <w:rsid w:val="001820C2"/>
    <w:rsid w:val="001A302B"/>
    <w:rsid w:val="001C6A5C"/>
    <w:rsid w:val="001D0939"/>
    <w:rsid w:val="001D1402"/>
    <w:rsid w:val="001D3661"/>
    <w:rsid w:val="001D54F9"/>
    <w:rsid w:val="001F313A"/>
    <w:rsid w:val="001F4A75"/>
    <w:rsid w:val="00204D04"/>
    <w:rsid w:val="00221702"/>
    <w:rsid w:val="00246ABD"/>
    <w:rsid w:val="00250431"/>
    <w:rsid w:val="0026312B"/>
    <w:rsid w:val="00267EFE"/>
    <w:rsid w:val="00270C91"/>
    <w:rsid w:val="00273E87"/>
    <w:rsid w:val="00295727"/>
    <w:rsid w:val="002A74D8"/>
    <w:rsid w:val="002B731B"/>
    <w:rsid w:val="002C0E3F"/>
    <w:rsid w:val="002D5189"/>
    <w:rsid w:val="002D601E"/>
    <w:rsid w:val="00303037"/>
    <w:rsid w:val="00304CF4"/>
    <w:rsid w:val="003065C8"/>
    <w:rsid w:val="00306D1C"/>
    <w:rsid w:val="00307E6A"/>
    <w:rsid w:val="0032339C"/>
    <w:rsid w:val="00325344"/>
    <w:rsid w:val="00330522"/>
    <w:rsid w:val="0033518B"/>
    <w:rsid w:val="003574CA"/>
    <w:rsid w:val="003610DB"/>
    <w:rsid w:val="0036369C"/>
    <w:rsid w:val="00380CF6"/>
    <w:rsid w:val="00385F9F"/>
    <w:rsid w:val="003A2D0D"/>
    <w:rsid w:val="003A6E5F"/>
    <w:rsid w:val="003B1279"/>
    <w:rsid w:val="003B19F5"/>
    <w:rsid w:val="003F004B"/>
    <w:rsid w:val="003F6F75"/>
    <w:rsid w:val="00405A3A"/>
    <w:rsid w:val="00421BFA"/>
    <w:rsid w:val="00426137"/>
    <w:rsid w:val="00444F67"/>
    <w:rsid w:val="00450935"/>
    <w:rsid w:val="0045522A"/>
    <w:rsid w:val="00472805"/>
    <w:rsid w:val="00481D5F"/>
    <w:rsid w:val="00484C2C"/>
    <w:rsid w:val="004962C1"/>
    <w:rsid w:val="004A23F9"/>
    <w:rsid w:val="004A6825"/>
    <w:rsid w:val="004A779C"/>
    <w:rsid w:val="004B0381"/>
    <w:rsid w:val="004B437F"/>
    <w:rsid w:val="004C7C15"/>
    <w:rsid w:val="004D4C37"/>
    <w:rsid w:val="004D70EE"/>
    <w:rsid w:val="004E1A0A"/>
    <w:rsid w:val="005218D1"/>
    <w:rsid w:val="00527983"/>
    <w:rsid w:val="00543387"/>
    <w:rsid w:val="005527B6"/>
    <w:rsid w:val="0055700E"/>
    <w:rsid w:val="005624BE"/>
    <w:rsid w:val="00592722"/>
    <w:rsid w:val="005B2F78"/>
    <w:rsid w:val="005D1BC3"/>
    <w:rsid w:val="005D4351"/>
    <w:rsid w:val="005F7F4F"/>
    <w:rsid w:val="00600F83"/>
    <w:rsid w:val="00611732"/>
    <w:rsid w:val="00611733"/>
    <w:rsid w:val="006134A2"/>
    <w:rsid w:val="0061525B"/>
    <w:rsid w:val="00626ABA"/>
    <w:rsid w:val="00645E47"/>
    <w:rsid w:val="00646996"/>
    <w:rsid w:val="00662EE1"/>
    <w:rsid w:val="00664D3E"/>
    <w:rsid w:val="00670F74"/>
    <w:rsid w:val="006770C2"/>
    <w:rsid w:val="006831C4"/>
    <w:rsid w:val="00683C0F"/>
    <w:rsid w:val="0068689D"/>
    <w:rsid w:val="006914C5"/>
    <w:rsid w:val="00695550"/>
    <w:rsid w:val="006973A1"/>
    <w:rsid w:val="006A1C79"/>
    <w:rsid w:val="006B407A"/>
    <w:rsid w:val="006C3DD9"/>
    <w:rsid w:val="006C5D88"/>
    <w:rsid w:val="006C6432"/>
    <w:rsid w:val="006D6528"/>
    <w:rsid w:val="006E4F71"/>
    <w:rsid w:val="006F4AC0"/>
    <w:rsid w:val="006F7AA8"/>
    <w:rsid w:val="00706EB0"/>
    <w:rsid w:val="00707FE0"/>
    <w:rsid w:val="007103F7"/>
    <w:rsid w:val="007162CF"/>
    <w:rsid w:val="00721957"/>
    <w:rsid w:val="00732491"/>
    <w:rsid w:val="00733992"/>
    <w:rsid w:val="00735A0B"/>
    <w:rsid w:val="007413A7"/>
    <w:rsid w:val="00745807"/>
    <w:rsid w:val="00746115"/>
    <w:rsid w:val="007645F1"/>
    <w:rsid w:val="00770EFB"/>
    <w:rsid w:val="007723EF"/>
    <w:rsid w:val="00773F52"/>
    <w:rsid w:val="00783A90"/>
    <w:rsid w:val="00793E00"/>
    <w:rsid w:val="007A69B5"/>
    <w:rsid w:val="007C57CF"/>
    <w:rsid w:val="007E0ED6"/>
    <w:rsid w:val="007E6F35"/>
    <w:rsid w:val="007F2061"/>
    <w:rsid w:val="0081460B"/>
    <w:rsid w:val="00835102"/>
    <w:rsid w:val="008375F9"/>
    <w:rsid w:val="0084682B"/>
    <w:rsid w:val="0086075E"/>
    <w:rsid w:val="00873F92"/>
    <w:rsid w:val="00880196"/>
    <w:rsid w:val="00894996"/>
    <w:rsid w:val="00895122"/>
    <w:rsid w:val="008B7839"/>
    <w:rsid w:val="008C3DEB"/>
    <w:rsid w:val="00910335"/>
    <w:rsid w:val="0091159D"/>
    <w:rsid w:val="009461DC"/>
    <w:rsid w:val="00953E4A"/>
    <w:rsid w:val="00955604"/>
    <w:rsid w:val="00956A45"/>
    <w:rsid w:val="00961004"/>
    <w:rsid w:val="00972620"/>
    <w:rsid w:val="009777E6"/>
    <w:rsid w:val="00981449"/>
    <w:rsid w:val="00981FC1"/>
    <w:rsid w:val="00984F5F"/>
    <w:rsid w:val="00993039"/>
    <w:rsid w:val="009A4F61"/>
    <w:rsid w:val="009B287D"/>
    <w:rsid w:val="009C69E7"/>
    <w:rsid w:val="009D0B60"/>
    <w:rsid w:val="009E37C5"/>
    <w:rsid w:val="009F3190"/>
    <w:rsid w:val="009F3F3C"/>
    <w:rsid w:val="009F4EFB"/>
    <w:rsid w:val="00A00068"/>
    <w:rsid w:val="00A12131"/>
    <w:rsid w:val="00A138E0"/>
    <w:rsid w:val="00A14B67"/>
    <w:rsid w:val="00A20D37"/>
    <w:rsid w:val="00A26B3E"/>
    <w:rsid w:val="00A369BE"/>
    <w:rsid w:val="00A44321"/>
    <w:rsid w:val="00A53A0D"/>
    <w:rsid w:val="00A57BDA"/>
    <w:rsid w:val="00A8321A"/>
    <w:rsid w:val="00A90449"/>
    <w:rsid w:val="00A9572D"/>
    <w:rsid w:val="00AA031A"/>
    <w:rsid w:val="00AA373A"/>
    <w:rsid w:val="00AB5E1F"/>
    <w:rsid w:val="00AB7B54"/>
    <w:rsid w:val="00AC1500"/>
    <w:rsid w:val="00AC55A7"/>
    <w:rsid w:val="00AD1E6E"/>
    <w:rsid w:val="00AE2BC2"/>
    <w:rsid w:val="00B05762"/>
    <w:rsid w:val="00B136B6"/>
    <w:rsid w:val="00B2558C"/>
    <w:rsid w:val="00B42FA3"/>
    <w:rsid w:val="00B43537"/>
    <w:rsid w:val="00B45553"/>
    <w:rsid w:val="00B53F6B"/>
    <w:rsid w:val="00B55997"/>
    <w:rsid w:val="00B6329D"/>
    <w:rsid w:val="00B656E8"/>
    <w:rsid w:val="00B70FD0"/>
    <w:rsid w:val="00B72A53"/>
    <w:rsid w:val="00B7632A"/>
    <w:rsid w:val="00B92C26"/>
    <w:rsid w:val="00BA363E"/>
    <w:rsid w:val="00BB1D47"/>
    <w:rsid w:val="00BB7C1C"/>
    <w:rsid w:val="00BC4F1C"/>
    <w:rsid w:val="00BC5C3E"/>
    <w:rsid w:val="00BD6094"/>
    <w:rsid w:val="00BF6B91"/>
    <w:rsid w:val="00C063CF"/>
    <w:rsid w:val="00C22A8E"/>
    <w:rsid w:val="00C22B4F"/>
    <w:rsid w:val="00C22F0E"/>
    <w:rsid w:val="00C31953"/>
    <w:rsid w:val="00C44BFF"/>
    <w:rsid w:val="00C53D21"/>
    <w:rsid w:val="00C60976"/>
    <w:rsid w:val="00C64C91"/>
    <w:rsid w:val="00C66D44"/>
    <w:rsid w:val="00C82975"/>
    <w:rsid w:val="00C87B3C"/>
    <w:rsid w:val="00CA494B"/>
    <w:rsid w:val="00CC5310"/>
    <w:rsid w:val="00CD2A68"/>
    <w:rsid w:val="00CF18B0"/>
    <w:rsid w:val="00CF4DC6"/>
    <w:rsid w:val="00CF7ACE"/>
    <w:rsid w:val="00D04190"/>
    <w:rsid w:val="00D23787"/>
    <w:rsid w:val="00D42CCB"/>
    <w:rsid w:val="00D45FA8"/>
    <w:rsid w:val="00D54285"/>
    <w:rsid w:val="00D55180"/>
    <w:rsid w:val="00D62846"/>
    <w:rsid w:val="00D645C1"/>
    <w:rsid w:val="00D8053D"/>
    <w:rsid w:val="00DC0869"/>
    <w:rsid w:val="00DC1C10"/>
    <w:rsid w:val="00DC7675"/>
    <w:rsid w:val="00DD4929"/>
    <w:rsid w:val="00DD74C1"/>
    <w:rsid w:val="00E06B6A"/>
    <w:rsid w:val="00E14B33"/>
    <w:rsid w:val="00E20325"/>
    <w:rsid w:val="00E238DF"/>
    <w:rsid w:val="00E315E3"/>
    <w:rsid w:val="00E406B4"/>
    <w:rsid w:val="00E53EAA"/>
    <w:rsid w:val="00E6743C"/>
    <w:rsid w:val="00E731BB"/>
    <w:rsid w:val="00E76746"/>
    <w:rsid w:val="00EA30B1"/>
    <w:rsid w:val="00EA5EC1"/>
    <w:rsid w:val="00EB44CF"/>
    <w:rsid w:val="00EB4969"/>
    <w:rsid w:val="00EB4F64"/>
    <w:rsid w:val="00EB5A07"/>
    <w:rsid w:val="00EB6356"/>
    <w:rsid w:val="00EC330A"/>
    <w:rsid w:val="00EC646F"/>
    <w:rsid w:val="00EE0E28"/>
    <w:rsid w:val="00EF326B"/>
    <w:rsid w:val="00F0345B"/>
    <w:rsid w:val="00F105BF"/>
    <w:rsid w:val="00F12F92"/>
    <w:rsid w:val="00F229DE"/>
    <w:rsid w:val="00F30C09"/>
    <w:rsid w:val="00F45D06"/>
    <w:rsid w:val="00F462CE"/>
    <w:rsid w:val="00F55E75"/>
    <w:rsid w:val="00F568C4"/>
    <w:rsid w:val="00F63BF6"/>
    <w:rsid w:val="00F707F9"/>
    <w:rsid w:val="00F733FA"/>
    <w:rsid w:val="00F82B74"/>
    <w:rsid w:val="00F82FF3"/>
    <w:rsid w:val="00F83534"/>
    <w:rsid w:val="00F87FC5"/>
    <w:rsid w:val="00FA07E8"/>
    <w:rsid w:val="00FA1F30"/>
    <w:rsid w:val="00FB3D65"/>
    <w:rsid w:val="00FC2190"/>
    <w:rsid w:val="00FC4566"/>
    <w:rsid w:val="00FC7BF5"/>
    <w:rsid w:val="00FD0F87"/>
    <w:rsid w:val="00FE4F1D"/>
    <w:rsid w:val="00FF568C"/>
    <w:rsid w:val="2956C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22F21"/>
  <w15:chartTrackingRefBased/>
  <w15:docId w15:val="{1CB9A5D5-E61C-4196-A8F8-77DBF340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General Content"/>
    <w:qFormat/>
    <w:rsid w:val="00072D72"/>
    <w:pPr>
      <w:spacing w:line="276" w:lineRule="auto"/>
    </w:pPr>
    <w:rPr>
      <w:rFonts w:ascii="Arial" w:hAnsi="Arial" w:cs="Arial"/>
      <w:spacing w:val="8"/>
      <w:position w:val="1"/>
      <w:szCs w:val="22"/>
    </w:rPr>
  </w:style>
  <w:style w:type="paragraph" w:styleId="Heading1">
    <w:name w:val="heading 1"/>
    <w:aliases w:val="Candidate Name"/>
    <w:basedOn w:val="Normal"/>
    <w:link w:val="Heading1Char"/>
    <w:uiPriority w:val="9"/>
    <w:qFormat/>
    <w:rsid w:val="00072D72"/>
    <w:pPr>
      <w:pBdr>
        <w:bottom w:val="single" w:sz="4" w:space="1" w:color="BFBFBF"/>
      </w:pBdr>
      <w:outlineLvl w:val="0"/>
    </w:pPr>
    <w:rPr>
      <w:rFonts w:ascii="Arial Black" w:hAnsi="Arial Black"/>
      <w:b/>
      <w:caps/>
      <w:sz w:val="36"/>
      <w:szCs w:val="36"/>
    </w:rPr>
  </w:style>
  <w:style w:type="paragraph" w:styleId="Heading2">
    <w:name w:val="heading 2"/>
    <w:aliases w:val="2 - Subject Heading"/>
    <w:basedOn w:val="Normal"/>
    <w:next w:val="Normal"/>
    <w:link w:val="Heading2Char"/>
    <w:uiPriority w:val="9"/>
    <w:unhideWhenUsed/>
    <w:rsid w:val="00072D72"/>
    <w:pPr>
      <w:outlineLvl w:val="1"/>
    </w:pPr>
    <w:rPr>
      <w:rFonts w:ascii="Arial Bold" w:hAnsi="Arial Bold"/>
      <w:b/>
      <w:caps/>
      <w:sz w:val="24"/>
      <w:szCs w:val="24"/>
    </w:rPr>
  </w:style>
  <w:style w:type="paragraph" w:styleId="Heading3">
    <w:name w:val="heading 3"/>
    <w:aliases w:val="Subject line,3 -Subject line"/>
    <w:basedOn w:val="Normal"/>
    <w:next w:val="Normal"/>
    <w:link w:val="Heading3Char"/>
    <w:uiPriority w:val="9"/>
    <w:unhideWhenUsed/>
    <w:qFormat/>
    <w:rsid w:val="00F87FC5"/>
    <w:pPr>
      <w:tabs>
        <w:tab w:val="right" w:pos="10800"/>
      </w:tabs>
      <w:spacing w:after="120"/>
      <w:outlineLvl w:val="2"/>
    </w:pPr>
    <w:rPr>
      <w:rFonts w:ascii="Arial Bold" w:hAnsi="Arial Bold"/>
      <w:b/>
      <w:caps/>
      <w:szCs w:val="20"/>
      <w:u w:val="single"/>
    </w:rPr>
  </w:style>
  <w:style w:type="paragraph" w:styleId="Heading4">
    <w:name w:val="heading 4"/>
    <w:aliases w:val="Bullets"/>
    <w:basedOn w:val="Normal"/>
    <w:next w:val="Normal"/>
    <w:link w:val="Heading4Char"/>
    <w:uiPriority w:val="9"/>
    <w:unhideWhenUsed/>
    <w:qFormat/>
    <w:rsid w:val="008B7839"/>
    <w:pPr>
      <w:numPr>
        <w:numId w:val="1"/>
      </w:numPr>
      <w:outlineLvl w:val="3"/>
    </w:pPr>
    <w:rPr>
      <w:szCs w:val="20"/>
    </w:rPr>
  </w:style>
  <w:style w:type="paragraph" w:styleId="Heading5">
    <w:name w:val="heading 5"/>
    <w:aliases w:val="5 -Company/Date/School name"/>
    <w:basedOn w:val="NoSpacing"/>
    <w:next w:val="Normal"/>
    <w:link w:val="Heading5Char"/>
    <w:uiPriority w:val="9"/>
    <w:unhideWhenUsed/>
    <w:qFormat/>
    <w:rsid w:val="009A4F61"/>
    <w:pPr>
      <w:tabs>
        <w:tab w:val="right" w:pos="10800"/>
      </w:tabs>
      <w:spacing w:line="276" w:lineRule="auto"/>
      <w:outlineLvl w:val="4"/>
    </w:pPr>
    <w:rPr>
      <w:rFonts w:ascii="Arial" w:hAnsi="Arial" w:cs="Arial"/>
      <w:b/>
      <w:caps/>
      <w:spacing w:val="8"/>
      <w:position w:val="1"/>
      <w:sz w:val="20"/>
    </w:rPr>
  </w:style>
  <w:style w:type="paragraph" w:styleId="Heading6">
    <w:name w:val="heading 6"/>
    <w:aliases w:val="Bullet 2"/>
    <w:basedOn w:val="Normal"/>
    <w:next w:val="Normal"/>
    <w:link w:val="Heading6Char"/>
    <w:uiPriority w:val="9"/>
    <w:unhideWhenUsed/>
    <w:rsid w:val="00072D72"/>
    <w:pPr>
      <w:numPr>
        <w:numId w:val="2"/>
      </w:numPr>
      <w:ind w:left="1080"/>
      <w:outlineLvl w:val="5"/>
    </w:pPr>
  </w:style>
  <w:style w:type="paragraph" w:styleId="Heading7">
    <w:name w:val="heading 7"/>
    <w:aliases w:val="Bullet 3"/>
    <w:basedOn w:val="Normal"/>
    <w:next w:val="Normal"/>
    <w:link w:val="Heading7Char"/>
    <w:uiPriority w:val="9"/>
    <w:unhideWhenUsed/>
    <w:rsid w:val="00072D72"/>
    <w:pPr>
      <w:numPr>
        <w:numId w:val="3"/>
      </w:num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ndidate Name Char"/>
    <w:link w:val="Heading1"/>
    <w:uiPriority w:val="9"/>
    <w:rsid w:val="00072D72"/>
    <w:rPr>
      <w:rFonts w:ascii="Arial Black" w:hAnsi="Arial Black" w:cs="Arial"/>
      <w:b/>
      <w:caps/>
      <w:spacing w:val="8"/>
      <w:position w:val="1"/>
      <w:sz w:val="36"/>
      <w:szCs w:val="36"/>
    </w:rPr>
  </w:style>
  <w:style w:type="character" w:styleId="Hyperlink">
    <w:name w:val="Hyperlink"/>
    <w:unhideWhenUsed/>
    <w:rsid w:val="00A138E0"/>
    <w:rPr>
      <w:color w:val="0000FF"/>
      <w:u w:val="single"/>
    </w:rPr>
  </w:style>
  <w:style w:type="paragraph" w:styleId="NormalWeb">
    <w:name w:val="Normal (Web)"/>
    <w:basedOn w:val="Normal"/>
    <w:uiPriority w:val="99"/>
    <w:semiHidden/>
    <w:unhideWhenUsed/>
    <w:rsid w:val="00A138E0"/>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323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1FC1"/>
    <w:pPr>
      <w:tabs>
        <w:tab w:val="center" w:pos="4680"/>
        <w:tab w:val="right" w:pos="9360"/>
      </w:tabs>
      <w:spacing w:line="240" w:lineRule="auto"/>
    </w:pPr>
  </w:style>
  <w:style w:type="character" w:customStyle="1" w:styleId="HeaderChar">
    <w:name w:val="Header Char"/>
    <w:basedOn w:val="DefaultParagraphFont"/>
    <w:link w:val="Header"/>
    <w:uiPriority w:val="99"/>
    <w:rsid w:val="00981FC1"/>
  </w:style>
  <w:style w:type="paragraph" w:styleId="Footer">
    <w:name w:val="footer"/>
    <w:basedOn w:val="Normal"/>
    <w:link w:val="FooterChar"/>
    <w:unhideWhenUsed/>
    <w:rsid w:val="00981FC1"/>
    <w:pPr>
      <w:tabs>
        <w:tab w:val="center" w:pos="4680"/>
        <w:tab w:val="right" w:pos="9360"/>
      </w:tabs>
      <w:spacing w:line="240" w:lineRule="auto"/>
    </w:pPr>
  </w:style>
  <w:style w:type="character" w:customStyle="1" w:styleId="FooterChar">
    <w:name w:val="Footer Char"/>
    <w:basedOn w:val="DefaultParagraphFont"/>
    <w:link w:val="Footer"/>
    <w:uiPriority w:val="99"/>
    <w:rsid w:val="00981FC1"/>
  </w:style>
  <w:style w:type="paragraph" w:styleId="BalloonText">
    <w:name w:val="Balloon Text"/>
    <w:basedOn w:val="Normal"/>
    <w:link w:val="BalloonTextChar"/>
    <w:uiPriority w:val="99"/>
    <w:semiHidden/>
    <w:unhideWhenUsed/>
    <w:rsid w:val="00981FC1"/>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81FC1"/>
    <w:rPr>
      <w:rFonts w:ascii="Tahoma" w:hAnsi="Tahoma" w:cs="Tahoma"/>
      <w:sz w:val="16"/>
      <w:szCs w:val="16"/>
    </w:rPr>
  </w:style>
  <w:style w:type="paragraph" w:styleId="PlainText">
    <w:name w:val="Plain Text"/>
    <w:basedOn w:val="Normal"/>
    <w:link w:val="PlainTextChar"/>
    <w:uiPriority w:val="99"/>
    <w:rsid w:val="00E238DF"/>
    <w:pPr>
      <w:spacing w:line="240" w:lineRule="auto"/>
    </w:pPr>
    <w:rPr>
      <w:rFonts w:ascii="Courier New" w:eastAsia="Times New Roman" w:hAnsi="Courier New"/>
      <w:szCs w:val="20"/>
      <w:lang w:val="x-none" w:eastAsia="x-none"/>
    </w:rPr>
  </w:style>
  <w:style w:type="character" w:customStyle="1" w:styleId="PlainTextChar">
    <w:name w:val="Plain Text Char"/>
    <w:link w:val="PlainText"/>
    <w:uiPriority w:val="99"/>
    <w:rsid w:val="00E238DF"/>
    <w:rPr>
      <w:rFonts w:ascii="Courier New" w:eastAsia="Times New Roman" w:hAnsi="Courier New"/>
      <w:lang w:val="x-none" w:eastAsia="x-none"/>
    </w:rPr>
  </w:style>
  <w:style w:type="character" w:customStyle="1" w:styleId="Heading2Char">
    <w:name w:val="Heading 2 Char"/>
    <w:aliases w:val="2 - Subject Heading Char"/>
    <w:link w:val="Heading2"/>
    <w:uiPriority w:val="9"/>
    <w:rsid w:val="00072D72"/>
    <w:rPr>
      <w:rFonts w:ascii="Arial Bold" w:hAnsi="Arial Bold" w:cs="Arial"/>
      <w:b/>
      <w:caps/>
      <w:spacing w:val="8"/>
      <w:position w:val="1"/>
      <w:sz w:val="24"/>
      <w:szCs w:val="24"/>
    </w:rPr>
  </w:style>
  <w:style w:type="character" w:customStyle="1" w:styleId="Heading3Char">
    <w:name w:val="Heading 3 Char"/>
    <w:aliases w:val="Subject line Char,3 -Subject line Char"/>
    <w:link w:val="Heading3"/>
    <w:uiPriority w:val="9"/>
    <w:rsid w:val="00F87FC5"/>
    <w:rPr>
      <w:rFonts w:ascii="Arial Bold" w:hAnsi="Arial Bold" w:cs="Arial"/>
      <w:b/>
      <w:caps/>
      <w:spacing w:val="8"/>
      <w:position w:val="1"/>
      <w:u w:val="single"/>
    </w:rPr>
  </w:style>
  <w:style w:type="character" w:customStyle="1" w:styleId="Heading4Char">
    <w:name w:val="Heading 4 Char"/>
    <w:aliases w:val="Bullets Char"/>
    <w:link w:val="Heading4"/>
    <w:uiPriority w:val="9"/>
    <w:rsid w:val="008B7839"/>
    <w:rPr>
      <w:rFonts w:ascii="Arial" w:hAnsi="Arial" w:cs="Arial"/>
      <w:spacing w:val="8"/>
      <w:position w:val="1"/>
    </w:rPr>
  </w:style>
  <w:style w:type="paragraph" w:styleId="NoSpacing">
    <w:name w:val="No Spacing"/>
    <w:link w:val="NoSpacingChar"/>
    <w:uiPriority w:val="1"/>
    <w:rsid w:val="004D4C37"/>
    <w:rPr>
      <w:sz w:val="22"/>
      <w:szCs w:val="22"/>
    </w:rPr>
  </w:style>
  <w:style w:type="character" w:customStyle="1" w:styleId="Heading5Char">
    <w:name w:val="Heading 5 Char"/>
    <w:aliases w:val="5 -Company/Date/School name Char"/>
    <w:link w:val="Heading5"/>
    <w:uiPriority w:val="9"/>
    <w:rsid w:val="009A4F61"/>
    <w:rPr>
      <w:rFonts w:ascii="Arial" w:hAnsi="Arial" w:cs="Arial"/>
      <w:b/>
      <w:caps/>
      <w:spacing w:val="8"/>
      <w:position w:val="1"/>
      <w:szCs w:val="22"/>
    </w:rPr>
  </w:style>
  <w:style w:type="character" w:customStyle="1" w:styleId="Heading6Char">
    <w:name w:val="Heading 6 Char"/>
    <w:aliases w:val="Bullet 2 Char"/>
    <w:link w:val="Heading6"/>
    <w:uiPriority w:val="9"/>
    <w:rsid w:val="00072D72"/>
    <w:rPr>
      <w:rFonts w:ascii="Arial" w:hAnsi="Arial" w:cs="Arial"/>
      <w:spacing w:val="8"/>
      <w:position w:val="1"/>
      <w:szCs w:val="22"/>
    </w:rPr>
  </w:style>
  <w:style w:type="character" w:customStyle="1" w:styleId="Heading7Char">
    <w:name w:val="Heading 7 Char"/>
    <w:aliases w:val="Bullet 3 Char"/>
    <w:link w:val="Heading7"/>
    <w:uiPriority w:val="9"/>
    <w:rsid w:val="00072D72"/>
    <w:rPr>
      <w:rFonts w:ascii="Arial" w:hAnsi="Arial" w:cs="Arial"/>
      <w:spacing w:val="8"/>
      <w:position w:val="1"/>
      <w:szCs w:val="22"/>
    </w:rPr>
  </w:style>
  <w:style w:type="character" w:customStyle="1" w:styleId="NoSpacingChar">
    <w:name w:val="No Spacing Char"/>
    <w:link w:val="NoSpacing"/>
    <w:uiPriority w:val="1"/>
    <w:rsid w:val="007A69B5"/>
    <w:rPr>
      <w:sz w:val="22"/>
      <w:szCs w:val="22"/>
    </w:rPr>
  </w:style>
  <w:style w:type="character" w:customStyle="1" w:styleId="domainbrandingreadonlybisembeddeddocumentcontentreadonly">
    <w:name w:val="domainbrandingreadonlybisembeddeddocumentcontentreadonly"/>
    <w:rsid w:val="0061525B"/>
  </w:style>
  <w:style w:type="paragraph" w:styleId="ListParagraph">
    <w:name w:val="List Paragraph"/>
    <w:basedOn w:val="Normal"/>
    <w:uiPriority w:val="34"/>
    <w:rsid w:val="0061525B"/>
    <w:pPr>
      <w:spacing w:line="240" w:lineRule="auto"/>
      <w:ind w:left="720"/>
      <w:contextualSpacing/>
    </w:pPr>
    <w:rPr>
      <w:rFonts w:ascii="Times New Roman" w:eastAsia="Times New Roman" w:hAnsi="Times New Roman" w:cs="Times New Roman"/>
      <w:spacing w:val="0"/>
      <w:position w:val="0"/>
      <w:sz w:val="24"/>
      <w:szCs w:val="24"/>
    </w:rPr>
  </w:style>
  <w:style w:type="paragraph" w:styleId="BodyText">
    <w:name w:val="Body Text"/>
    <w:basedOn w:val="Normal"/>
    <w:link w:val="BodyTextChar"/>
    <w:rsid w:val="00AA373A"/>
    <w:pPr>
      <w:spacing w:line="240" w:lineRule="auto"/>
      <w:jc w:val="both"/>
    </w:pPr>
    <w:rPr>
      <w:rFonts w:ascii="Arial Narrow" w:eastAsia="Times New Roman" w:hAnsi="Arial Narrow" w:cs="Times New Roman"/>
      <w:spacing w:val="0"/>
      <w:position w:val="0"/>
      <w:szCs w:val="20"/>
    </w:rPr>
  </w:style>
  <w:style w:type="character" w:customStyle="1" w:styleId="BodyTextChar">
    <w:name w:val="Body Text Char"/>
    <w:link w:val="BodyText"/>
    <w:rsid w:val="00AA373A"/>
    <w:rPr>
      <w:rFonts w:ascii="Arial Narrow" w:eastAsia="Times New Roman" w:hAnsi="Arial Narrow"/>
    </w:rPr>
  </w:style>
  <w:style w:type="paragraph" w:styleId="BodyTextIndent">
    <w:name w:val="Body Text Indent"/>
    <w:basedOn w:val="Normal"/>
    <w:link w:val="BodyTextIndentChar"/>
    <w:rsid w:val="00AA373A"/>
    <w:pPr>
      <w:spacing w:after="120" w:line="240" w:lineRule="auto"/>
      <w:ind w:left="360"/>
    </w:pPr>
    <w:rPr>
      <w:rFonts w:ascii="Times New Roman" w:eastAsia="Times New Roman" w:hAnsi="Times New Roman" w:cs="Times New Roman"/>
      <w:spacing w:val="0"/>
      <w:position w:val="0"/>
      <w:sz w:val="24"/>
      <w:szCs w:val="24"/>
    </w:rPr>
  </w:style>
  <w:style w:type="character" w:customStyle="1" w:styleId="BodyTextIndentChar">
    <w:name w:val="Body Text Indent Char"/>
    <w:link w:val="BodyTextIndent"/>
    <w:rsid w:val="00AA373A"/>
    <w:rPr>
      <w:rFonts w:ascii="Times New Roman" w:eastAsia="Times New Roman" w:hAnsi="Times New Roman"/>
      <w:sz w:val="24"/>
      <w:szCs w:val="24"/>
    </w:rPr>
  </w:style>
  <w:style w:type="character" w:customStyle="1" w:styleId="BodyTextIndent2Char1">
    <w:name w:val="Body Text Indent 2 Char1"/>
    <w:rsid w:val="00AA373A"/>
    <w:rPr>
      <w:rFonts w:ascii="Arial Narrow" w:hAnsi="Arial Narrow"/>
      <w:lang w:val="en-US" w:eastAsia="en-US" w:bidi="ar-SA"/>
    </w:rPr>
  </w:style>
  <w:style w:type="paragraph" w:styleId="BlockText">
    <w:name w:val="Block Text"/>
    <w:basedOn w:val="Normal"/>
    <w:rsid w:val="00AA373A"/>
    <w:pPr>
      <w:spacing w:line="240" w:lineRule="auto"/>
      <w:ind w:left="360" w:right="360"/>
    </w:pPr>
    <w:rPr>
      <w:rFonts w:ascii="Times New Roman" w:eastAsia="Times New Roman" w:hAnsi="Times New Roman" w:cs="Times New Roman"/>
      <w:bCs/>
      <w:iCs/>
      <w:spacing w:val="0"/>
      <w:position w:val="0"/>
      <w:szCs w:val="20"/>
    </w:rPr>
  </w:style>
  <w:style w:type="paragraph" w:styleId="BodyText3">
    <w:name w:val="Body Text 3"/>
    <w:basedOn w:val="Normal"/>
    <w:link w:val="BodyText3Char"/>
    <w:rsid w:val="00AA373A"/>
    <w:pPr>
      <w:spacing w:after="120" w:line="240" w:lineRule="auto"/>
    </w:pPr>
    <w:rPr>
      <w:rFonts w:ascii="Times New Roman" w:eastAsia="Times New Roman" w:hAnsi="Times New Roman" w:cs="Times New Roman"/>
      <w:spacing w:val="0"/>
      <w:position w:val="0"/>
      <w:sz w:val="16"/>
      <w:szCs w:val="16"/>
    </w:rPr>
  </w:style>
  <w:style w:type="character" w:customStyle="1" w:styleId="BodyText3Char">
    <w:name w:val="Body Text 3 Char"/>
    <w:link w:val="BodyText3"/>
    <w:rsid w:val="00AA373A"/>
    <w:rPr>
      <w:rFonts w:ascii="Times New Roman" w:eastAsia="Times New Roman" w:hAnsi="Times New Roman"/>
      <w:sz w:val="16"/>
      <w:szCs w:val="16"/>
    </w:rPr>
  </w:style>
  <w:style w:type="character" w:customStyle="1" w:styleId="bodyblack1">
    <w:name w:val="body_black1"/>
    <w:rsid w:val="00AA373A"/>
    <w:rPr>
      <w:rFonts w:ascii="Arial" w:hAnsi="Arial" w:cs="Arial" w:hint="default"/>
      <w:color w:val="000000"/>
      <w:sz w:val="18"/>
      <w:szCs w:val="18"/>
    </w:rPr>
  </w:style>
  <w:style w:type="paragraph" w:customStyle="1" w:styleId="yiv229523658msonormal">
    <w:name w:val="yiv229523658msonormal"/>
    <w:basedOn w:val="Normal"/>
    <w:rsid w:val="00AA373A"/>
    <w:pPr>
      <w:spacing w:before="100" w:beforeAutospacing="1" w:after="100" w:afterAutospacing="1" w:line="240" w:lineRule="auto"/>
    </w:pPr>
    <w:rPr>
      <w:rFonts w:ascii="Times New Roman" w:eastAsia="Times New Roman" w:hAnsi="Times New Roman" w:cs="Times New Roman"/>
      <w:spacing w:val="0"/>
      <w:position w:val="0"/>
      <w:sz w:val="24"/>
      <w:szCs w:val="24"/>
    </w:rPr>
  </w:style>
  <w:style w:type="character" w:customStyle="1" w:styleId="yiv229523658grame">
    <w:name w:val="yiv229523658grame"/>
    <w:rsid w:val="00AA373A"/>
  </w:style>
  <w:style w:type="paragraph" w:customStyle="1" w:styleId="ResumeHeading">
    <w:name w:val="Resume Heading"/>
    <w:autoRedefine/>
    <w:rsid w:val="00AA373A"/>
    <w:pPr>
      <w:spacing w:before="100" w:after="20"/>
    </w:pPr>
    <w:rPr>
      <w:rFonts w:ascii="Arial Narrow" w:eastAsia="Times New Roman" w:hAnsi="Arial Narrow"/>
      <w:b/>
      <w:iCs/>
      <w:noProof/>
      <w:sz w:val="22"/>
    </w:rPr>
  </w:style>
  <w:style w:type="paragraph" w:customStyle="1" w:styleId="06DateEmployedTabTitle">
    <w:name w:val="06. Date Employed [Tab] Title"/>
    <w:basedOn w:val="Normal"/>
    <w:rsid w:val="00AA373A"/>
    <w:pPr>
      <w:tabs>
        <w:tab w:val="right" w:pos="9360"/>
      </w:tabs>
      <w:spacing w:before="120" w:after="120" w:line="240" w:lineRule="auto"/>
      <w:ind w:left="720" w:firstLine="720"/>
    </w:pPr>
    <w:rPr>
      <w:rFonts w:eastAsia="Times New Roman" w:cs="Times New Roman"/>
      <w:b/>
      <w:i/>
      <w:spacing w:val="0"/>
      <w:position w:val="0"/>
      <w:sz w:val="24"/>
      <w:szCs w:val="20"/>
    </w:rPr>
  </w:style>
  <w:style w:type="paragraph" w:customStyle="1" w:styleId="Default">
    <w:name w:val="Default"/>
    <w:rsid w:val="00AA373A"/>
    <w:pPr>
      <w:autoSpaceDE w:val="0"/>
      <w:autoSpaceDN w:val="0"/>
      <w:adjustRightInd w:val="0"/>
    </w:pPr>
    <w:rPr>
      <w:rFonts w:ascii="Times New Roman" w:hAnsi="Times New Roman"/>
      <w:color w:val="000000"/>
      <w:sz w:val="24"/>
      <w:szCs w:val="24"/>
    </w:rPr>
  </w:style>
  <w:style w:type="character" w:styleId="Strong">
    <w:name w:val="Strong"/>
    <w:uiPriority w:val="22"/>
    <w:rsid w:val="00EE0E28"/>
    <w:rPr>
      <w:b/>
      <w:bCs/>
    </w:rPr>
  </w:style>
  <w:style w:type="paragraph" w:styleId="Title">
    <w:name w:val="Title"/>
    <w:basedOn w:val="Normal"/>
    <w:link w:val="TitleChar"/>
    <w:uiPriority w:val="99"/>
    <w:rsid w:val="009F4EFB"/>
    <w:pPr>
      <w:spacing w:line="240" w:lineRule="auto"/>
      <w:jc w:val="center"/>
    </w:pPr>
    <w:rPr>
      <w:rFonts w:ascii="Times New Roman" w:eastAsia="Times New Roman" w:hAnsi="Times New Roman" w:cs="Times New Roman"/>
      <w:b/>
      <w:spacing w:val="0"/>
      <w:position w:val="0"/>
      <w:sz w:val="32"/>
      <w:szCs w:val="24"/>
    </w:rPr>
  </w:style>
  <w:style w:type="character" w:customStyle="1" w:styleId="TitleChar">
    <w:name w:val="Title Char"/>
    <w:link w:val="Title"/>
    <w:uiPriority w:val="99"/>
    <w:rsid w:val="009F4EFB"/>
    <w:rPr>
      <w:rFonts w:ascii="Times New Roman" w:eastAsia="Times New Roman" w:hAnsi="Times New Roman"/>
      <w:b/>
      <w:sz w:val="32"/>
      <w:szCs w:val="24"/>
    </w:rPr>
  </w:style>
  <w:style w:type="paragraph" w:customStyle="1" w:styleId="TitleA">
    <w:name w:val="Title A"/>
    <w:rsid w:val="00A26B3E"/>
    <w:pPr>
      <w:jc w:val="center"/>
    </w:pPr>
    <w:rPr>
      <w:rFonts w:ascii="Times New Roman" w:eastAsia="ヒラギノ角ゴ Pro W3" w:hAnsi="Times New Roman"/>
      <w:b/>
      <w:color w:val="000000"/>
      <w:sz w:val="28"/>
    </w:rPr>
  </w:style>
  <w:style w:type="paragraph" w:customStyle="1" w:styleId="PositionTitle">
    <w:name w:val="Position Title"/>
    <w:basedOn w:val="Normal"/>
    <w:link w:val="PositionTitleChar"/>
    <w:qFormat/>
    <w:rsid w:val="008B7839"/>
    <w:rPr>
      <w:b/>
    </w:rPr>
  </w:style>
  <w:style w:type="character" w:styleId="Emphasis">
    <w:name w:val="Emphasis"/>
    <w:rsid w:val="00C87B3C"/>
    <w:rPr>
      <w:i/>
      <w:iCs/>
    </w:rPr>
  </w:style>
  <w:style w:type="character" w:customStyle="1" w:styleId="klink">
    <w:name w:val="klink"/>
    <w:rsid w:val="00EA30B1"/>
  </w:style>
  <w:style w:type="character" w:customStyle="1" w:styleId="unnamed11">
    <w:name w:val="unnamed11"/>
    <w:rsid w:val="00EA30B1"/>
    <w:rPr>
      <w:rFonts w:ascii="Arial" w:hAnsi="Arial" w:cs="Arial" w:hint="default"/>
      <w:color w:val="333333"/>
      <w:sz w:val="24"/>
      <w:szCs w:val="24"/>
    </w:rPr>
  </w:style>
  <w:style w:type="character" w:styleId="UnresolvedMention">
    <w:name w:val="Unresolved Mention"/>
    <w:basedOn w:val="DefaultParagraphFont"/>
    <w:uiPriority w:val="99"/>
    <w:semiHidden/>
    <w:unhideWhenUsed/>
    <w:rsid w:val="00304CF4"/>
    <w:rPr>
      <w:color w:val="605E5C"/>
      <w:shd w:val="clear" w:color="auto" w:fill="E1DFDD"/>
    </w:rPr>
  </w:style>
  <w:style w:type="character" w:customStyle="1" w:styleId="PositionTitleChar">
    <w:name w:val="Position Title Char"/>
    <w:basedOn w:val="DefaultParagraphFont"/>
    <w:link w:val="PositionTitle"/>
    <w:rsid w:val="008B7839"/>
    <w:rPr>
      <w:rFonts w:ascii="Arial" w:hAnsi="Arial" w:cs="Arial"/>
      <w:b/>
      <w:spacing w:val="8"/>
      <w:position w:val="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9058">
      <w:bodyDiv w:val="1"/>
      <w:marLeft w:val="0"/>
      <w:marRight w:val="0"/>
      <w:marTop w:val="0"/>
      <w:marBottom w:val="0"/>
      <w:divBdr>
        <w:top w:val="none" w:sz="0" w:space="0" w:color="auto"/>
        <w:left w:val="none" w:sz="0" w:space="0" w:color="auto"/>
        <w:bottom w:val="none" w:sz="0" w:space="0" w:color="auto"/>
        <w:right w:val="none" w:sz="0" w:space="0" w:color="auto"/>
      </w:divBdr>
    </w:div>
    <w:div w:id="518547785">
      <w:bodyDiv w:val="1"/>
      <w:marLeft w:val="0"/>
      <w:marRight w:val="0"/>
      <w:marTop w:val="0"/>
      <w:marBottom w:val="0"/>
      <w:divBdr>
        <w:top w:val="none" w:sz="0" w:space="0" w:color="auto"/>
        <w:left w:val="none" w:sz="0" w:space="0" w:color="auto"/>
        <w:bottom w:val="none" w:sz="0" w:space="0" w:color="auto"/>
        <w:right w:val="none" w:sz="0" w:space="0" w:color="auto"/>
      </w:divBdr>
    </w:div>
    <w:div w:id="626622243">
      <w:bodyDiv w:val="1"/>
      <w:marLeft w:val="0"/>
      <w:marRight w:val="0"/>
      <w:marTop w:val="0"/>
      <w:marBottom w:val="0"/>
      <w:divBdr>
        <w:top w:val="none" w:sz="0" w:space="0" w:color="auto"/>
        <w:left w:val="none" w:sz="0" w:space="0" w:color="auto"/>
        <w:bottom w:val="none" w:sz="0" w:space="0" w:color="auto"/>
        <w:right w:val="none" w:sz="0" w:space="0" w:color="auto"/>
      </w:divBdr>
    </w:div>
    <w:div w:id="975723010">
      <w:bodyDiv w:val="1"/>
      <w:marLeft w:val="0"/>
      <w:marRight w:val="0"/>
      <w:marTop w:val="0"/>
      <w:marBottom w:val="0"/>
      <w:divBdr>
        <w:top w:val="none" w:sz="0" w:space="0" w:color="auto"/>
        <w:left w:val="none" w:sz="0" w:space="0" w:color="auto"/>
        <w:bottom w:val="none" w:sz="0" w:space="0" w:color="auto"/>
        <w:right w:val="none" w:sz="0" w:space="0" w:color="auto"/>
      </w:divBdr>
    </w:div>
    <w:div w:id="1124735706">
      <w:bodyDiv w:val="1"/>
      <w:marLeft w:val="0"/>
      <w:marRight w:val="0"/>
      <w:marTop w:val="0"/>
      <w:marBottom w:val="0"/>
      <w:divBdr>
        <w:top w:val="none" w:sz="0" w:space="0" w:color="auto"/>
        <w:left w:val="none" w:sz="0" w:space="0" w:color="auto"/>
        <w:bottom w:val="none" w:sz="0" w:space="0" w:color="auto"/>
        <w:right w:val="none" w:sz="0" w:space="0" w:color="auto"/>
      </w:divBdr>
    </w:div>
    <w:div w:id="115594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8BD84-747A-4C13-A484-88BF1AB14C0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1909</Words>
  <Characters>10884</Characters>
  <Application>Microsoft Office Word</Application>
  <DocSecurity>0</DocSecurity>
  <Lines>90</Lines>
  <Paragraphs>25</Paragraphs>
  <ScaleCrop>false</ScaleCrop>
  <Company>Microsoft</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Patrick</dc:creator>
  <cp:keywords/>
  <cp:lastModifiedBy>George Lugo</cp:lastModifiedBy>
  <cp:revision>18</cp:revision>
  <dcterms:created xsi:type="dcterms:W3CDTF">2023-01-03T22:20:00Z</dcterms:created>
  <dcterms:modified xsi:type="dcterms:W3CDTF">2023-11-14T17:28:00Z</dcterms:modified>
</cp:coreProperties>
</file>